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customXml/itemProps1.xml" ContentType="application/vnd.openxmlformats-officedocument.customXmlProperties+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62"/>
        <w:jc w:val="center"/>
        <w:rPr/>
      </w:pPr>
    </w:p>
    <w:p>
      <w:pPr>
        <w:pStyle w:val="style62"/>
        <w:jc w:val="center"/>
        <w:rPr>
          <w:caps w:val="false"/>
          <w:smallCaps w:val="false"/>
          <w:sz w:val="72"/>
          <w:szCs w:val="72"/>
        </w:rPr>
      </w:pPr>
      <w:r>
        <w:rPr>
          <w:caps w:val="false"/>
          <w:smallCaps w:val="false"/>
          <w:color w:val="002060"/>
          <w:sz w:val="72"/>
          <w:szCs w:val="72"/>
        </w:rPr>
        <w:t>Implementation</w:t>
      </w:r>
      <w:r>
        <w:rPr>
          <w:caps w:val="false"/>
          <w:smallCaps w:val="false"/>
          <w:sz w:val="72"/>
          <w:szCs w:val="72"/>
        </w:rPr>
        <w:t xml:space="preserve"> of SMTP</w:t>
      </w:r>
      <w:r>
        <w:rPr>
          <w:caps w:val="false"/>
          <w:smallCaps w:val="false"/>
          <w:sz w:val="72"/>
          <w:szCs w:val="72"/>
          <w:lang w:val="en-US"/>
        </w:rPr>
        <w:t xml:space="preserve"> </w:t>
      </w:r>
      <w:r>
        <w:rPr>
          <w:caps w:val="false"/>
          <w:smallCaps w:val="false"/>
          <w:sz w:val="72"/>
          <w:szCs w:val="72"/>
        </w:rPr>
        <w:t>Serve</w:t>
      </w:r>
      <w:r>
        <w:rPr>
          <w:caps w:val="false"/>
          <w:smallCaps w:val="false"/>
          <w:sz w:val="72"/>
          <w:szCs w:val="72"/>
          <w:lang w:val="en-US"/>
        </w:rPr>
        <w:t xml:space="preserve">r </w:t>
      </w:r>
    </w:p>
    <w:p>
      <w:pPr>
        <w:pStyle w:val="style0"/>
        <w:jc w:val="left"/>
        <w:rPr>
          <w:b/>
          <w:bCs/>
          <w:sz w:val="32"/>
          <w:szCs w:val="32"/>
        </w:rPr>
      </w:pPr>
    </w:p>
    <w:p>
      <w:pPr>
        <w:pStyle w:val="style0"/>
        <w:jc w:val="center"/>
        <w:rPr>
          <w:b/>
          <w:bCs/>
          <w:sz w:val="32"/>
          <w:szCs w:val="32"/>
        </w:rPr>
      </w:pPr>
    </w:p>
    <w:p>
      <w:pPr>
        <w:pStyle w:val="style0"/>
        <w:jc w:val="left"/>
        <w:rPr>
          <w:b/>
          <w:bCs/>
          <w:sz w:val="32"/>
          <w:szCs w:val="32"/>
        </w:rPr>
      </w:pPr>
    </w:p>
    <w:p>
      <w:pPr>
        <w:pStyle w:val="style0"/>
        <w:jc w:val="center"/>
        <w:rPr>
          <w:b/>
          <w:bCs/>
          <w:sz w:val="32"/>
          <w:szCs w:val="32"/>
        </w:rPr>
      </w:pPr>
      <w:r>
        <w:rPr>
          <w:b/>
          <w:bCs/>
          <w:sz w:val="32"/>
          <w:szCs w:val="32"/>
        </w:rPr>
        <w:t>Submitted By</w:t>
      </w:r>
    </w:p>
    <w:p>
      <w:pPr>
        <w:pStyle w:val="style0"/>
        <w:jc w:val="center"/>
        <w:rPr>
          <w:color w:val="000000"/>
          <w:sz w:val="32"/>
          <w:szCs w:val="32"/>
        </w:rPr>
      </w:pPr>
      <w:r>
        <w:rPr>
          <w:sz w:val="32"/>
          <w:szCs w:val="32"/>
        </w:rPr>
        <w:t>Project Leader Name</w:t>
      </w:r>
      <w:r>
        <w:rPr>
          <w:sz w:val="32"/>
          <w:szCs w:val="32"/>
          <w:lang w:val="en-US"/>
        </w:rPr>
        <w:t xml:space="preserve">: </w:t>
      </w:r>
      <w:r>
        <w:rPr>
          <w:b/>
          <w:bCs/>
          <w:color w:val="000000"/>
          <w:sz w:val="32"/>
          <w:szCs w:val="32"/>
          <w:lang w:val="en-US"/>
        </w:rPr>
        <w:t>Mudasir</w:t>
      </w:r>
      <w:r>
        <w:rPr>
          <w:color w:val="000000"/>
          <w:sz w:val="32"/>
          <w:szCs w:val="32"/>
        </w:rPr>
        <w:br/>
      </w:r>
      <w:r>
        <w:rPr>
          <w:color w:val="000000"/>
          <w:sz w:val="32"/>
          <w:szCs w:val="32"/>
        </w:rPr>
        <w:t>Project Leader Roll Number</w:t>
      </w:r>
      <w:r>
        <w:rPr>
          <w:color w:val="000000"/>
          <w:sz w:val="32"/>
          <w:szCs w:val="32"/>
          <w:lang w:val="en-US"/>
        </w:rPr>
        <w:t xml:space="preserve">: </w:t>
      </w:r>
      <w:r>
        <w:rPr>
          <w:b/>
          <w:bCs/>
          <w:color w:val="000000"/>
          <w:sz w:val="32"/>
          <w:szCs w:val="32"/>
          <w:lang w:val="en-US"/>
        </w:rPr>
        <w:t>22K-8732</w:t>
      </w:r>
    </w:p>
    <w:p>
      <w:pPr>
        <w:pStyle w:val="style0"/>
        <w:jc w:val="center"/>
        <w:rPr>
          <w:color w:val="000000"/>
          <w:sz w:val="32"/>
          <w:szCs w:val="32"/>
        </w:rPr>
      </w:pPr>
    </w:p>
    <w:p>
      <w:pPr>
        <w:pStyle w:val="style0"/>
        <w:jc w:val="center"/>
        <w:rPr>
          <w:b/>
          <w:bCs/>
          <w:color w:val="000000"/>
          <w:sz w:val="32"/>
          <w:szCs w:val="32"/>
        </w:rPr>
      </w:pPr>
      <w:r>
        <w:rPr>
          <w:color w:val="000000"/>
          <w:sz w:val="32"/>
          <w:szCs w:val="32"/>
        </w:rPr>
        <w:t>Student-1 Name</w:t>
      </w:r>
      <w:r>
        <w:rPr>
          <w:color w:val="000000"/>
          <w:sz w:val="32"/>
          <w:szCs w:val="32"/>
          <w:lang w:val="en-US"/>
        </w:rPr>
        <w:t xml:space="preserve">: </w:t>
      </w:r>
      <w:r>
        <w:rPr>
          <w:b/>
          <w:bCs/>
          <w:caps w:val="false"/>
          <w:smallCaps/>
          <w:color w:val="000000"/>
          <w:sz w:val="32"/>
          <w:szCs w:val="32"/>
          <w:lang w:val="en-US"/>
        </w:rPr>
        <w:t>M</w:t>
      </w:r>
      <w:r>
        <w:rPr>
          <w:b/>
          <w:bCs/>
          <w:caps w:val="false"/>
          <w:smallCaps w:val="false"/>
          <w:color w:val="000000"/>
          <w:sz w:val="32"/>
          <w:szCs w:val="32"/>
          <w:lang w:val="en-US"/>
        </w:rPr>
        <w:t>aisum Abbas</w:t>
      </w:r>
      <w:r>
        <w:rPr>
          <w:b/>
          <w:bCs/>
          <w:caps w:val="false"/>
          <w:smallCaps/>
          <w:color w:val="000000"/>
          <w:sz w:val="32"/>
          <w:szCs w:val="32"/>
        </w:rPr>
        <w:br/>
      </w:r>
      <w:r>
        <w:rPr>
          <w:color w:val="000000"/>
          <w:sz w:val="32"/>
          <w:szCs w:val="32"/>
        </w:rPr>
        <w:t>Student-1 Roll Number</w:t>
      </w:r>
      <w:r>
        <w:rPr>
          <w:color w:val="000000"/>
          <w:sz w:val="32"/>
          <w:szCs w:val="32"/>
          <w:lang w:val="en-US"/>
        </w:rPr>
        <w:t xml:space="preserve">: </w:t>
      </w:r>
      <w:r>
        <w:rPr>
          <w:b/>
          <w:bCs/>
          <w:color w:val="000000"/>
          <w:sz w:val="32"/>
          <w:szCs w:val="32"/>
          <w:lang w:val="en-US"/>
        </w:rPr>
        <w:t>22K-4129</w:t>
      </w:r>
    </w:p>
    <w:p>
      <w:pPr>
        <w:pStyle w:val="style0"/>
        <w:jc w:val="center"/>
        <w:rPr>
          <w:color w:val="000000"/>
          <w:sz w:val="28"/>
          <w:szCs w:val="28"/>
        </w:rPr>
      </w:pPr>
      <w:r>
        <w:rPr>
          <w:color w:val="000000"/>
          <w:sz w:val="32"/>
          <w:szCs w:val="32"/>
        </w:rPr>
        <w:t>Student-2 Name</w:t>
      </w:r>
      <w:r>
        <w:rPr>
          <w:color w:val="000000"/>
          <w:sz w:val="32"/>
          <w:szCs w:val="32"/>
          <w:lang w:val="en-US"/>
        </w:rPr>
        <w:t xml:space="preserve">: </w:t>
      </w:r>
      <w:r>
        <w:rPr>
          <w:b/>
          <w:bCs/>
          <w:color w:val="000000"/>
          <w:sz w:val="32"/>
          <w:szCs w:val="32"/>
          <w:lang w:val="en-US"/>
        </w:rPr>
        <w:t>Mudasir</w:t>
      </w:r>
      <w:r>
        <w:rPr>
          <w:color w:val="000000"/>
          <w:sz w:val="32"/>
          <w:szCs w:val="32"/>
        </w:rPr>
        <w:br/>
      </w:r>
      <w:r>
        <w:rPr>
          <w:color w:val="000000"/>
          <w:sz w:val="32"/>
          <w:szCs w:val="32"/>
        </w:rPr>
        <w:t>Student-2 Roll Number</w:t>
      </w:r>
      <w:r>
        <w:rPr>
          <w:color w:val="000000"/>
          <w:sz w:val="32"/>
          <w:szCs w:val="32"/>
          <w:lang w:val="en-US"/>
        </w:rPr>
        <w:t>:</w:t>
      </w:r>
      <w:r>
        <w:rPr>
          <w:b/>
          <w:bCs/>
          <w:color w:val="000000"/>
          <w:sz w:val="32"/>
          <w:szCs w:val="32"/>
          <w:lang w:val="en-US"/>
        </w:rPr>
        <w:t xml:space="preserve"> 22K-8732</w:t>
      </w:r>
    </w:p>
    <w:p>
      <w:pPr>
        <w:pStyle w:val="style0"/>
        <w:jc w:val="left"/>
        <w:rPr>
          <w:color w:val="000000"/>
          <w:sz w:val="28"/>
          <w:szCs w:val="28"/>
        </w:rPr>
      </w:pPr>
    </w:p>
    <w:p>
      <w:pPr>
        <w:pStyle w:val="style0"/>
        <w:jc w:val="left"/>
        <w:rPr>
          <w:color w:val="000000"/>
          <w:sz w:val="28"/>
          <w:szCs w:val="28"/>
        </w:rPr>
      </w:pPr>
    </w:p>
    <w:p>
      <w:pPr>
        <w:pStyle w:val="style0"/>
        <w:jc w:val="left"/>
        <w:rPr>
          <w:color w:val="000000"/>
          <w:sz w:val="28"/>
          <w:szCs w:val="28"/>
        </w:rPr>
      </w:pPr>
    </w:p>
    <w:p>
      <w:pPr>
        <w:pStyle w:val="style0"/>
        <w:jc w:val="left"/>
        <w:rPr>
          <w:color w:val="000000"/>
          <w:sz w:val="28"/>
          <w:szCs w:val="28"/>
        </w:rPr>
      </w:pPr>
    </w:p>
    <w:p>
      <w:pPr>
        <w:pStyle w:val="style0"/>
        <w:jc w:val="center"/>
        <w:rPr>
          <w:b/>
          <w:bCs/>
          <w:i/>
          <w:iCs/>
          <w:color w:val="800000"/>
          <w:sz w:val="28"/>
          <w:szCs w:val="28"/>
        </w:rPr>
      </w:pPr>
      <w:r>
        <w:rPr>
          <w:b/>
          <w:bCs/>
          <w:i/>
          <w:iCs/>
          <w:color w:val="800000"/>
          <w:sz w:val="28"/>
          <w:szCs w:val="28"/>
        </w:rPr>
        <w:t>Department of Computer Science</w:t>
      </w:r>
      <w:r>
        <w:rPr>
          <w:b/>
          <w:bCs/>
          <w:i/>
          <w:iCs/>
          <w:color w:val="800000"/>
          <w:sz w:val="28"/>
          <w:szCs w:val="28"/>
        </w:rPr>
        <w:br/>
      </w:r>
      <w:r>
        <w:rPr>
          <w:b/>
          <w:bCs/>
          <w:i/>
          <w:iCs/>
          <w:color w:val="800000"/>
          <w:sz w:val="28"/>
          <w:szCs w:val="28"/>
        </w:rPr>
        <w:t>National University of Computer &amp; Emerging Sciences</w:t>
      </w:r>
    </w:p>
    <w:p>
      <w:pPr>
        <w:pStyle w:val="style1"/>
        <w:rPr>
          <w:caps w:val="false"/>
          <w:smallCaps w:val="false"/>
          <w:color w:val="008000"/>
          <w:sz w:val="32"/>
          <w:szCs w:val="32"/>
          <w:highlight w:val="none"/>
        </w:rPr>
      </w:pPr>
      <w:r>
        <w:rPr>
          <w:caps w:val="false"/>
          <w:smallCaps/>
          <w:color w:val="008000"/>
          <w:sz w:val="36"/>
          <w:szCs w:val="36"/>
          <w:highlight w:val="none"/>
        </w:rPr>
        <w:t xml:space="preserve">1. </w:t>
      </w:r>
      <w:r>
        <w:rPr>
          <w:b/>
          <w:bCs/>
          <w:caps w:val="false"/>
          <w:smallCaps w:val="false"/>
          <w:color w:val="008000"/>
          <w:sz w:val="40"/>
          <w:szCs w:val="40"/>
          <w:highlight w:val="none"/>
        </w:rPr>
        <w:t>Motivation</w:t>
      </w:r>
    </w:p>
    <w:p>
      <w:pPr>
        <w:pStyle w:val="style0"/>
        <w:numPr>
          <w:ilvl w:val="0"/>
          <w:numId w:val="0"/>
        </w:numPr>
        <w:rPr>
          <w:sz w:val="24"/>
          <w:szCs w:val="24"/>
        </w:rPr>
      </w:pPr>
      <w:r>
        <w:rPr>
          <w:sz w:val="24"/>
          <w:szCs w:val="24"/>
        </w:rPr>
        <w:t>The motivation behind the development of this project is to build an efficient</w:t>
      </w:r>
      <w:r>
        <w:rPr>
          <w:sz w:val="24"/>
          <w:szCs w:val="24"/>
          <w:lang w:val="en-US"/>
        </w:rPr>
        <w:t xml:space="preserve"> </w:t>
      </w:r>
      <w:r>
        <w:rPr>
          <w:sz w:val="24"/>
          <w:szCs w:val="24"/>
        </w:rPr>
        <w:t xml:space="preserve">SMTP (Simple Mail Transfer Protocol) server that can send and receive emails in a controlled and reliable manner. This is important for creating scalable email communication solutions for various applications that require </w:t>
      </w:r>
      <w:r>
        <w:rPr>
          <w:sz w:val="24"/>
          <w:szCs w:val="24"/>
          <w:lang w:val="en-US"/>
        </w:rPr>
        <w:t>simple</w:t>
      </w:r>
      <w:r>
        <w:rPr>
          <w:sz w:val="24"/>
          <w:szCs w:val="24"/>
        </w:rPr>
        <w:t xml:space="preserve"> email transmission.</w:t>
      </w:r>
    </w:p>
    <w:p>
      <w:pPr>
        <w:pStyle w:val="style1"/>
        <w:rPr>
          <w:caps w:val="false"/>
          <w:smallCaps/>
          <w:color w:val="008000"/>
          <w:sz w:val="32"/>
          <w:szCs w:val="32"/>
        </w:rPr>
      </w:pPr>
      <w:r>
        <w:rPr>
          <w:caps w:val="false"/>
          <w:smallCaps/>
          <w:color w:val="008000"/>
          <w:sz w:val="36"/>
          <w:szCs w:val="36"/>
        </w:rPr>
        <w:t xml:space="preserve">2. </w:t>
      </w:r>
      <w:r>
        <w:rPr>
          <w:caps w:val="false"/>
          <w:smallCaps w:val="false"/>
          <w:color w:val="008000"/>
          <w:sz w:val="40"/>
          <w:szCs w:val="40"/>
        </w:rPr>
        <w:t>Overview</w:t>
      </w:r>
    </w:p>
    <w:p>
      <w:pPr>
        <w:pStyle w:val="style2"/>
        <w:numPr>
          <w:ilvl w:val="0"/>
          <w:numId w:val="0"/>
        </w:numPr>
        <w:ind w:left="720" w:firstLine="0"/>
        <w:rPr>
          <w:caps w:val="false"/>
          <w:smallCaps w:val="false"/>
          <w:sz w:val="32"/>
          <w:szCs w:val="32"/>
        </w:rPr>
      </w:pPr>
      <w:r>
        <w:rPr>
          <w:caps w:val="false"/>
          <w:smallCaps w:val="false"/>
          <w:sz w:val="32"/>
          <w:szCs w:val="32"/>
        </w:rPr>
        <w:t xml:space="preserve">2.1 </w:t>
      </w:r>
      <w:r>
        <w:rPr>
          <w:b/>
          <w:bCs/>
          <w:caps w:val="false"/>
          <w:smallCaps w:val="false"/>
          <w:sz w:val="32"/>
          <w:szCs w:val="32"/>
        </w:rPr>
        <w:t>Significance</w:t>
      </w:r>
      <w:r>
        <w:rPr>
          <w:caps w:val="false"/>
          <w:smallCaps w:val="false"/>
          <w:sz w:val="32"/>
          <w:szCs w:val="32"/>
        </w:rPr>
        <w:t xml:space="preserve"> of the Project</w:t>
      </w:r>
    </w:p>
    <w:p>
      <w:pPr>
        <w:pStyle w:val="style179"/>
        <w:numPr>
          <w:ilvl w:val="0"/>
          <w:numId w:val="0"/>
        </w:numPr>
        <w:ind w:left="720" w:firstLine="0"/>
        <w:rPr>
          <w:sz w:val="24"/>
          <w:szCs w:val="24"/>
        </w:rPr>
      </w:pPr>
      <w:r>
        <w:rPr>
          <w:sz w:val="24"/>
          <w:szCs w:val="24"/>
        </w:rPr>
        <w:t>The significance of this project lies in its ability to enable email communication between systems in a standardized manner using the SMTP protocol. The project will provide foundational knowledge about mail servers and email protocols, which is essential for building robust communication systems. The ability to handle incoming emails and store them efficiently will be crucial for managing organizational communication.</w:t>
      </w:r>
    </w:p>
    <w:p>
      <w:pPr>
        <w:pStyle w:val="style2"/>
        <w:numPr>
          <w:ilvl w:val="0"/>
          <w:numId w:val="0"/>
        </w:numPr>
        <w:ind w:left="720" w:firstLine="0"/>
        <w:rPr>
          <w:b/>
          <w:bCs/>
          <w:caps w:val="false"/>
          <w:smallCaps w:val="false"/>
          <w:sz w:val="32"/>
          <w:szCs w:val="32"/>
        </w:rPr>
      </w:pPr>
      <w:r>
        <w:rPr>
          <w:b/>
          <w:bCs/>
          <w:caps w:val="false"/>
          <w:smallCaps w:val="false"/>
          <w:sz w:val="32"/>
          <w:szCs w:val="32"/>
        </w:rPr>
        <w:t>2.2 Description of the Project</w:t>
      </w:r>
    </w:p>
    <w:p>
      <w:pPr>
        <w:pStyle w:val="style179"/>
        <w:numPr>
          <w:ilvl w:val="0"/>
          <w:numId w:val="0"/>
        </w:numPr>
        <w:ind w:left="720" w:firstLine="0"/>
        <w:rPr>
          <w:sz w:val="24"/>
          <w:szCs w:val="24"/>
        </w:rPr>
      </w:pPr>
      <w:r>
        <w:rPr>
          <w:sz w:val="24"/>
          <w:szCs w:val="24"/>
        </w:rPr>
        <w:t>This project focuses on implementing an SMTP mail server using Python's smtplib</w:t>
      </w:r>
      <w:r>
        <w:rPr>
          <w:sz w:val="24"/>
          <w:szCs w:val="24"/>
          <w:lang w:val="en-US"/>
        </w:rPr>
        <w:t xml:space="preserve">, sendbox </w:t>
      </w:r>
      <w:r>
        <w:rPr>
          <w:sz w:val="24"/>
          <w:szCs w:val="24"/>
        </w:rPr>
        <w:t xml:space="preserve">and aiosmtpd libraries. The primary goal is to create a server that can accept incoming email requests, process them, and store them in a database. The system will retrieve email headers (like sender, recipient, and subject) and email body contents. These emails will be saved in an SQL-based database. </w:t>
      </w:r>
    </w:p>
    <w:p>
      <w:pPr>
        <w:pStyle w:val="style2"/>
        <w:numPr>
          <w:ilvl w:val="0"/>
          <w:numId w:val="0"/>
        </w:numPr>
        <w:ind w:left="720" w:firstLine="0"/>
        <w:rPr>
          <w:caps w:val="false"/>
          <w:smallCaps w:val="false"/>
          <w:sz w:val="32"/>
          <w:szCs w:val="32"/>
        </w:rPr>
      </w:pPr>
      <w:r>
        <w:rPr>
          <w:caps w:val="false"/>
          <w:smallCaps/>
          <w:sz w:val="32"/>
          <w:szCs w:val="32"/>
        </w:rPr>
        <w:t>2.</w:t>
      </w:r>
      <w:r>
        <w:rPr>
          <w:caps w:val="false"/>
          <w:smallCaps w:val="false"/>
          <w:sz w:val="32"/>
          <w:szCs w:val="32"/>
        </w:rPr>
        <w:t>3 Background of the Project</w:t>
      </w:r>
    </w:p>
    <w:p>
      <w:pPr>
        <w:pStyle w:val="style179"/>
        <w:numPr>
          <w:ilvl w:val="0"/>
          <w:numId w:val="0"/>
        </w:numPr>
        <w:ind w:left="720" w:firstLine="0"/>
        <w:rPr>
          <w:sz w:val="24"/>
          <w:szCs w:val="24"/>
        </w:rPr>
      </w:pPr>
      <w:r>
        <w:rPr>
          <w:sz w:val="24"/>
          <w:szCs w:val="24"/>
        </w:rPr>
        <w:t>SMTP is a protocol used for sending emails across the internet. It is widely used in various email systems and applications. An SMTP server handles email dispatching from client applications and ensures proper routing to the recipient’s mail server. This project draws from the standards and practices of SMTP server implementation and aims to create a simplified, Python-based mail server with a reliable email storage mechanism. Several articles and resources were consulted to build the theoretical and practical understanding needed for this project.</w:t>
      </w:r>
    </w:p>
    <w:p>
      <w:pPr>
        <w:pStyle w:val="style2"/>
        <w:numPr>
          <w:ilvl w:val="0"/>
          <w:numId w:val="0"/>
        </w:numPr>
        <w:ind w:left="720" w:firstLine="0"/>
        <w:rPr>
          <w:caps w:val="false"/>
          <w:smallCaps w:val="false"/>
          <w:sz w:val="32"/>
          <w:szCs w:val="32"/>
        </w:rPr>
      </w:pPr>
      <w:r>
        <w:rPr>
          <w:caps w:val="false"/>
          <w:smallCaps/>
          <w:sz w:val="32"/>
          <w:szCs w:val="32"/>
        </w:rPr>
        <w:t xml:space="preserve">2.4 </w:t>
      </w:r>
      <w:r>
        <w:rPr>
          <w:caps w:val="false"/>
          <w:smallCaps w:val="false"/>
          <w:sz w:val="32"/>
          <w:szCs w:val="32"/>
        </w:rPr>
        <w:t>Project Category</w:t>
      </w:r>
    </w:p>
    <w:p>
      <w:pPr>
        <w:pStyle w:val="style179"/>
        <w:numPr>
          <w:ilvl w:val="0"/>
          <w:numId w:val="0"/>
        </w:numPr>
        <w:ind w:left="720" w:firstLine="0"/>
        <w:rPr>
          <w:sz w:val="24"/>
          <w:szCs w:val="24"/>
        </w:rPr>
      </w:pPr>
      <w:r>
        <w:rPr>
          <w:sz w:val="24"/>
          <w:szCs w:val="24"/>
        </w:rPr>
        <w:t>This project falls under the Product-based category as it involves the development of a functional and deployable SMTP mail server system. It aims to address practical issues related to email communication systems.</w:t>
      </w:r>
    </w:p>
    <w:p>
      <w:pPr>
        <w:pStyle w:val="style1"/>
        <w:rPr>
          <w:b/>
          <w:bCs/>
          <w:caps w:val="false"/>
          <w:smallCaps w:val="false"/>
          <w:color w:val="008000"/>
          <w:sz w:val="40"/>
          <w:szCs w:val="40"/>
        </w:rPr>
      </w:pPr>
      <w:r>
        <w:rPr>
          <w:b/>
          <w:bCs/>
          <w:caps w:val="false"/>
          <w:smallCaps/>
          <w:color w:val="008000"/>
          <w:sz w:val="36"/>
          <w:szCs w:val="36"/>
        </w:rPr>
        <w:t xml:space="preserve">3. </w:t>
      </w:r>
      <w:r>
        <w:rPr>
          <w:b/>
          <w:bCs/>
          <w:caps w:val="false"/>
          <w:smallCaps w:val="false"/>
          <w:color w:val="008000"/>
          <w:sz w:val="40"/>
          <w:szCs w:val="40"/>
        </w:rPr>
        <w:t>Features / Scope / Modules</w:t>
      </w:r>
    </w:p>
    <w:p>
      <w:pPr>
        <w:pStyle w:val="style179"/>
        <w:numPr>
          <w:ilvl w:val="0"/>
          <w:numId w:val="12"/>
        </w:numPr>
        <w:rPr>
          <w:sz w:val="24"/>
          <w:szCs w:val="24"/>
        </w:rPr>
      </w:pPr>
      <w:r>
        <w:rPr>
          <w:sz w:val="28"/>
          <w:szCs w:val="28"/>
        </w:rPr>
        <w:t>Email Handling</w:t>
      </w:r>
      <w:r>
        <w:rPr>
          <w:sz w:val="28"/>
          <w:szCs w:val="28"/>
        </w:rPr>
        <w:br/>
      </w:r>
      <w:r>
        <w:rPr>
          <w:sz w:val="24"/>
          <w:szCs w:val="24"/>
        </w:rPr>
        <w:t>The server will be capable of handling incoming emails, processing them, and storing them in a database (SQLite).</w:t>
      </w:r>
    </w:p>
    <w:p>
      <w:pPr>
        <w:pStyle w:val="style179"/>
        <w:numPr>
          <w:ilvl w:val="0"/>
          <w:numId w:val="12"/>
        </w:numPr>
        <w:rPr>
          <w:sz w:val="24"/>
          <w:szCs w:val="24"/>
        </w:rPr>
      </w:pPr>
      <w:r>
        <w:rPr>
          <w:sz w:val="28"/>
          <w:szCs w:val="28"/>
        </w:rPr>
        <w:t>SMTP Server Functionality</w:t>
      </w:r>
      <w:r>
        <w:rPr>
          <w:sz w:val="28"/>
          <w:szCs w:val="28"/>
        </w:rPr>
        <w:br/>
      </w:r>
      <w:r>
        <w:rPr>
          <w:sz w:val="24"/>
          <w:szCs w:val="24"/>
        </w:rPr>
        <w:t>The core functionality of sending emails, accepting incoming email data (headers, body), and ensuring reliable delivery will be implemented.</w:t>
      </w:r>
    </w:p>
    <w:p>
      <w:pPr>
        <w:pStyle w:val="style179"/>
        <w:numPr>
          <w:ilvl w:val="0"/>
          <w:numId w:val="12"/>
        </w:numPr>
        <w:rPr>
          <w:sz w:val="24"/>
          <w:szCs w:val="24"/>
        </w:rPr>
      </w:pPr>
      <w:r>
        <w:rPr>
          <w:sz w:val="28"/>
          <w:szCs w:val="28"/>
        </w:rPr>
        <w:t>Message Parsing</w:t>
      </w:r>
      <w:r>
        <w:rPr>
          <w:sz w:val="28"/>
          <w:szCs w:val="28"/>
        </w:rPr>
        <w:br/>
      </w:r>
      <w:r>
        <w:rPr>
          <w:sz w:val="24"/>
          <w:szCs w:val="24"/>
        </w:rPr>
        <w:t>The server will parse the content of the email messages, including handling multipart messages and extracting plain text from HTML content.</w:t>
      </w:r>
    </w:p>
    <w:p>
      <w:pPr>
        <w:pStyle w:val="style179"/>
        <w:numPr>
          <w:ilvl w:val="0"/>
          <w:numId w:val="12"/>
        </w:numPr>
        <w:rPr>
          <w:sz w:val="24"/>
          <w:szCs w:val="24"/>
        </w:rPr>
      </w:pPr>
      <w:r>
        <w:rPr>
          <w:sz w:val="28"/>
          <w:szCs w:val="28"/>
        </w:rPr>
        <w:t>Database Integration</w:t>
      </w:r>
      <w:r>
        <w:rPr>
          <w:sz w:val="28"/>
          <w:szCs w:val="28"/>
        </w:rPr>
        <w:br/>
      </w:r>
      <w:r>
        <w:rPr>
          <w:sz w:val="24"/>
          <w:szCs w:val="24"/>
        </w:rPr>
        <w:t>A database system will be implemented to store the received emails, enabling easy retrieval for future reference.</w:t>
      </w:r>
    </w:p>
    <w:p>
      <w:pPr>
        <w:pStyle w:val="style179"/>
        <w:numPr>
          <w:ilvl w:val="0"/>
          <w:numId w:val="12"/>
        </w:numPr>
        <w:rPr>
          <w:sz w:val="24"/>
          <w:szCs w:val="24"/>
        </w:rPr>
      </w:pPr>
      <w:r>
        <w:rPr>
          <w:sz w:val="28"/>
          <w:szCs w:val="28"/>
        </w:rPr>
        <w:t>Error Handling &amp; Logging</w:t>
      </w:r>
      <w:r>
        <w:rPr>
          <w:sz w:val="28"/>
          <w:szCs w:val="28"/>
        </w:rPr>
        <w:br/>
      </w:r>
      <w:r>
        <w:rPr>
          <w:sz w:val="24"/>
          <w:szCs w:val="24"/>
        </w:rPr>
        <w:t>Any errors during email processing will be logged for debugging and operational purposes.</w:t>
      </w:r>
    </w:p>
    <w:p>
      <w:pPr>
        <w:pStyle w:val="style179"/>
        <w:numPr>
          <w:ilvl w:val="0"/>
          <w:numId w:val="12"/>
        </w:numPr>
        <w:spacing w:after="0"/>
        <w:rPr>
          <w:sz w:val="28"/>
          <w:szCs w:val="28"/>
        </w:rPr>
      </w:pPr>
      <w:r>
        <w:rPr>
          <w:sz w:val="28"/>
          <w:szCs w:val="28"/>
          <w:lang w:val="en-US"/>
        </w:rPr>
        <w:t>Signups Emails Restrictions</w:t>
      </w:r>
    </w:p>
    <w:p>
      <w:pPr>
        <w:pStyle w:val="style179"/>
        <w:numPr>
          <w:ilvl w:val="0"/>
          <w:numId w:val="0"/>
        </w:numPr>
        <w:ind w:left="720" w:firstLine="0"/>
        <w:rPr>
          <w:sz w:val="24"/>
          <w:szCs w:val="24"/>
        </w:rPr>
      </w:pPr>
      <w:r>
        <w:rPr>
          <w:sz w:val="24"/>
          <w:szCs w:val="24"/>
          <w:lang w:val="en-US"/>
        </w:rPr>
        <w:t>No same email can signups for two individual users. It will show error and msg of duplicate email.</w:t>
      </w:r>
    </w:p>
    <w:p>
      <w:pPr>
        <w:pStyle w:val="style1"/>
        <w:rPr>
          <w:caps w:val="false"/>
          <w:smallCaps w:val="false"/>
          <w:color w:val="008000"/>
          <w:sz w:val="40"/>
          <w:szCs w:val="40"/>
        </w:rPr>
      </w:pPr>
      <w:r>
        <w:rPr>
          <w:caps w:val="false"/>
          <w:smallCaps/>
          <w:color w:val="008000"/>
          <w:sz w:val="36"/>
          <w:szCs w:val="36"/>
        </w:rPr>
        <w:t xml:space="preserve">4. </w:t>
      </w:r>
      <w:r>
        <w:rPr>
          <w:caps w:val="false"/>
          <w:smallCaps w:val="false"/>
          <w:color w:val="008000"/>
          <w:sz w:val="40"/>
          <w:szCs w:val="40"/>
        </w:rPr>
        <w:t>Project Planning</w:t>
      </w:r>
    </w:p>
    <w:p>
      <w:pPr>
        <w:pStyle w:val="style0"/>
        <w:rPr>
          <w:sz w:val="24"/>
          <w:szCs w:val="24"/>
        </w:rPr>
      </w:pPr>
      <w:r>
        <w:rPr>
          <w:sz w:val="24"/>
          <w:szCs w:val="24"/>
        </w:rPr>
        <w:t xml:space="preserve">The project is expected to be completed over the span of </w:t>
      </w:r>
      <w:r>
        <w:rPr>
          <w:sz w:val="24"/>
          <w:szCs w:val="24"/>
          <w:lang w:val="en-US"/>
        </w:rPr>
        <w:t>7</w:t>
      </w:r>
      <w:r>
        <w:rPr>
          <w:sz w:val="24"/>
          <w:szCs w:val="24"/>
        </w:rPr>
        <w:t xml:space="preserve"> weeks. The following is the proposed schedule</w:t>
      </w:r>
      <w:r>
        <w:rPr>
          <w:sz w:val="24"/>
          <w:szCs w:val="24"/>
          <w:lang w:val="en-US"/>
        </w:rPr>
        <w:t>.</w:t>
      </w:r>
    </w:p>
    <w:p>
      <w:pPr>
        <w:pStyle w:val="style179"/>
        <w:numPr>
          <w:ilvl w:val="0"/>
          <w:numId w:val="13"/>
        </w:numPr>
        <w:spacing w:after="0"/>
        <w:rPr>
          <w:sz w:val="24"/>
          <w:szCs w:val="24"/>
        </w:rPr>
      </w:pPr>
      <w:r>
        <w:rPr>
          <w:sz w:val="24"/>
          <w:szCs w:val="24"/>
        </w:rPr>
        <w:t xml:space="preserve">Week </w:t>
      </w:r>
      <w:r>
        <w:rPr>
          <w:sz w:val="24"/>
          <w:szCs w:val="24"/>
          <w:lang w:val="en-US"/>
        </w:rPr>
        <w:t>1-2</w:t>
      </w:r>
      <w:r>
        <w:rPr>
          <w:sz w:val="24"/>
          <w:szCs w:val="24"/>
        </w:rPr>
        <w:t>: Initial research and setup of environment for SMTP server development.</w:t>
      </w:r>
    </w:p>
    <w:p>
      <w:pPr>
        <w:pStyle w:val="style179"/>
        <w:numPr>
          <w:ilvl w:val="0"/>
          <w:numId w:val="13"/>
        </w:numPr>
        <w:spacing w:after="0"/>
        <w:rPr>
          <w:sz w:val="24"/>
          <w:szCs w:val="24"/>
        </w:rPr>
      </w:pPr>
      <w:r>
        <w:rPr>
          <w:sz w:val="24"/>
          <w:szCs w:val="24"/>
        </w:rPr>
        <w:t xml:space="preserve">Week </w:t>
      </w:r>
      <w:r>
        <w:rPr>
          <w:sz w:val="24"/>
          <w:szCs w:val="24"/>
          <w:lang w:val="en-US"/>
        </w:rPr>
        <w:t xml:space="preserve">3: </w:t>
      </w:r>
      <w:r>
        <w:rPr>
          <w:sz w:val="24"/>
          <w:szCs w:val="24"/>
        </w:rPr>
        <w:t>Development of the email processing logic and server setup.</w:t>
      </w:r>
    </w:p>
    <w:p>
      <w:pPr>
        <w:pStyle w:val="style179"/>
        <w:numPr>
          <w:ilvl w:val="0"/>
          <w:numId w:val="13"/>
        </w:numPr>
        <w:spacing w:after="0"/>
        <w:rPr>
          <w:sz w:val="24"/>
          <w:szCs w:val="24"/>
        </w:rPr>
      </w:pPr>
      <w:r>
        <w:rPr>
          <w:sz w:val="24"/>
          <w:szCs w:val="24"/>
        </w:rPr>
        <w:t>Week 4: Database design and integration with email system.</w:t>
      </w:r>
    </w:p>
    <w:p>
      <w:pPr>
        <w:pStyle w:val="style179"/>
        <w:numPr>
          <w:ilvl w:val="0"/>
          <w:numId w:val="13"/>
        </w:numPr>
        <w:spacing w:after="0"/>
        <w:rPr>
          <w:sz w:val="24"/>
          <w:szCs w:val="24"/>
        </w:rPr>
      </w:pPr>
      <w:r>
        <w:rPr>
          <w:sz w:val="24"/>
          <w:szCs w:val="24"/>
        </w:rPr>
        <w:t>Week 5</w:t>
      </w:r>
      <w:r>
        <w:rPr>
          <w:sz w:val="24"/>
          <w:szCs w:val="24"/>
          <w:lang w:val="en-US"/>
        </w:rPr>
        <w:t>-6</w:t>
      </w:r>
      <w:r>
        <w:rPr>
          <w:sz w:val="24"/>
          <w:szCs w:val="24"/>
        </w:rPr>
        <w:t>: Testing of server functionalities, debugging, and optimization.</w:t>
      </w:r>
    </w:p>
    <w:p>
      <w:pPr>
        <w:pStyle w:val="style179"/>
        <w:numPr>
          <w:ilvl w:val="0"/>
          <w:numId w:val="13"/>
        </w:numPr>
        <w:rPr>
          <w:sz w:val="24"/>
          <w:szCs w:val="24"/>
        </w:rPr>
      </w:pPr>
      <w:r>
        <w:rPr>
          <w:sz w:val="24"/>
          <w:szCs w:val="24"/>
        </w:rPr>
        <w:t xml:space="preserve">Week </w:t>
      </w:r>
      <w:r>
        <w:rPr>
          <w:sz w:val="24"/>
          <w:szCs w:val="24"/>
          <w:lang w:val="en-US"/>
        </w:rPr>
        <w:t>7</w:t>
      </w:r>
      <w:r>
        <w:rPr>
          <w:sz w:val="24"/>
          <w:szCs w:val="24"/>
        </w:rPr>
        <w:t>: Documentation and final s</w:t>
      </w:r>
      <w:r>
        <w:rPr>
          <w:sz w:val="24"/>
          <w:szCs w:val="24"/>
          <w:lang w:val="en-US"/>
        </w:rPr>
        <w:t>ubmission</w:t>
      </w:r>
      <w:r>
        <w:rPr>
          <w:sz w:val="24"/>
          <w:szCs w:val="24"/>
        </w:rPr>
        <w:t>.</w:t>
      </w:r>
    </w:p>
    <w:p>
      <w:pPr>
        <w:pStyle w:val="style0"/>
        <w:numPr>
          <w:ilvl w:val="0"/>
          <w:numId w:val="0"/>
        </w:numPr>
        <w:rPr>
          <w:sz w:val="24"/>
          <w:szCs w:val="24"/>
        </w:rPr>
      </w:pPr>
      <w:r>
        <w:rPr>
          <w:sz w:val="24"/>
          <w:szCs w:val="24"/>
        </w:rPr>
        <w:t>Each student will be responsible for the following tasks:</w:t>
      </w:r>
    </w:p>
    <w:p>
      <w:pPr>
        <w:pStyle w:val="style179"/>
        <w:numPr>
          <w:ilvl w:val="0"/>
          <w:numId w:val="14"/>
        </w:numPr>
        <w:spacing w:after="0"/>
        <w:rPr>
          <w:sz w:val="24"/>
          <w:szCs w:val="24"/>
        </w:rPr>
      </w:pPr>
      <w:r>
        <w:rPr>
          <w:sz w:val="24"/>
          <w:szCs w:val="24"/>
        </w:rPr>
        <w:t>Student-1: Focus on the implementation of the SMTP server and email handling.</w:t>
      </w:r>
    </w:p>
    <w:p>
      <w:pPr>
        <w:pStyle w:val="style179"/>
        <w:numPr>
          <w:ilvl w:val="0"/>
          <w:numId w:val="14"/>
        </w:numPr>
        <w:spacing w:after="0"/>
        <w:rPr>
          <w:sz w:val="24"/>
          <w:szCs w:val="24"/>
        </w:rPr>
      </w:pPr>
      <w:r>
        <w:rPr>
          <w:sz w:val="24"/>
          <w:szCs w:val="24"/>
        </w:rPr>
        <w:t xml:space="preserve">Student-2: </w:t>
      </w:r>
      <w:r>
        <w:rPr>
          <w:sz w:val="24"/>
          <w:szCs w:val="24"/>
          <w:lang w:val="en-US"/>
        </w:rPr>
        <w:t>Responsible for the implementation of Flask and handling the integration of components</w:t>
      </w:r>
      <w:r>
        <w:rPr>
          <w:rFonts w:cs="宋体" w:eastAsia="ＭＳ 明朝" w:hAnsi="Cambria" w:hint="default"/>
          <w:b w:val="false"/>
          <w:bCs w:val="false"/>
          <w:i w:val="false"/>
          <w:iCs w:val="false"/>
          <w:color w:val="auto"/>
          <w:sz w:val="24"/>
          <w:szCs w:val="24"/>
          <w:highlight w:val="none"/>
          <w:vertAlign w:val="baseline"/>
          <w:em w:val="none"/>
          <w:lang w:val="en-US" w:eastAsia="en-US"/>
        </w:rPr>
        <w:t>.</w:t>
      </w:r>
    </w:p>
    <w:p>
      <w:pPr>
        <w:pStyle w:val="style1"/>
        <w:rPr>
          <w:caps w:val="false"/>
          <w:smallCaps w:val="false"/>
          <w:color w:val="008000"/>
          <w:sz w:val="40"/>
          <w:szCs w:val="40"/>
        </w:rPr>
      </w:pPr>
      <w:r>
        <w:rPr>
          <w:caps w:val="false"/>
          <w:smallCaps/>
          <w:color w:val="008000"/>
          <w:sz w:val="36"/>
          <w:szCs w:val="36"/>
        </w:rPr>
        <w:t xml:space="preserve">5. </w:t>
      </w:r>
      <w:r>
        <w:rPr>
          <w:caps w:val="false"/>
          <w:smallCaps w:val="false"/>
          <w:color w:val="008000"/>
          <w:sz w:val="40"/>
          <w:szCs w:val="40"/>
        </w:rPr>
        <w:t>Project Feasibility</w:t>
      </w:r>
    </w:p>
    <w:p>
      <w:pPr>
        <w:pStyle w:val="style2"/>
        <w:numPr>
          <w:ilvl w:val="0"/>
          <w:numId w:val="0"/>
        </w:numPr>
        <w:ind w:left="720" w:firstLine="0"/>
        <w:rPr>
          <w:caps w:val="false"/>
          <w:smallCaps w:val="false"/>
          <w:sz w:val="32"/>
          <w:szCs w:val="32"/>
        </w:rPr>
      </w:pPr>
      <w:r>
        <w:rPr>
          <w:caps w:val="false"/>
          <w:smallCaps w:val="false"/>
          <w:sz w:val="32"/>
          <w:szCs w:val="32"/>
        </w:rPr>
        <w:t>Technical Feasibility</w:t>
      </w:r>
    </w:p>
    <w:p>
      <w:pPr>
        <w:pStyle w:val="style179"/>
        <w:numPr>
          <w:ilvl w:val="0"/>
          <w:numId w:val="0"/>
        </w:numPr>
        <w:ind w:left="720" w:firstLine="0"/>
        <w:rPr>
          <w:sz w:val="24"/>
          <w:szCs w:val="24"/>
        </w:rPr>
      </w:pPr>
      <w:r>
        <w:rPr>
          <w:sz w:val="24"/>
          <w:szCs w:val="24"/>
        </w:rPr>
        <w:t>The project is feasible with current technology, as Python libraries like aiosmtpd and smtplib provide reliable and well-documented methods to implement SMTP server functionality. The required technical infrastructure (e.g., a local server environment and SQLite database) is readily available.</w:t>
      </w:r>
    </w:p>
    <w:p>
      <w:pPr>
        <w:pStyle w:val="style2"/>
        <w:numPr>
          <w:ilvl w:val="0"/>
          <w:numId w:val="0"/>
        </w:numPr>
        <w:ind w:left="720" w:firstLine="0"/>
        <w:rPr>
          <w:caps w:val="false"/>
          <w:smallCaps w:val="false"/>
          <w:sz w:val="32"/>
          <w:szCs w:val="32"/>
        </w:rPr>
      </w:pPr>
      <w:r>
        <w:rPr>
          <w:caps w:val="false"/>
          <w:smallCaps w:val="false"/>
          <w:sz w:val="32"/>
          <w:szCs w:val="32"/>
        </w:rPr>
        <w:t>Economic Feasibility</w:t>
      </w:r>
    </w:p>
    <w:p>
      <w:pPr>
        <w:pStyle w:val="style179"/>
        <w:numPr>
          <w:ilvl w:val="0"/>
          <w:numId w:val="0"/>
        </w:numPr>
        <w:ind w:left="720" w:firstLine="0"/>
        <w:rPr>
          <w:sz w:val="24"/>
          <w:szCs w:val="24"/>
        </w:rPr>
      </w:pPr>
      <w:r>
        <w:rPr>
          <w:sz w:val="24"/>
          <w:szCs w:val="24"/>
        </w:rPr>
        <w:t>The project can be completed with minimal resources, primarily relying on open-source software and Python libraries. There are no significant costs involved, except for hardware resources for testing and development.</w:t>
      </w:r>
    </w:p>
    <w:p>
      <w:pPr>
        <w:pStyle w:val="style2"/>
        <w:numPr>
          <w:ilvl w:val="0"/>
          <w:numId w:val="0"/>
        </w:numPr>
        <w:ind w:left="720" w:firstLine="0"/>
        <w:rPr>
          <w:caps w:val="false"/>
          <w:smallCaps w:val="false"/>
          <w:sz w:val="32"/>
          <w:szCs w:val="32"/>
        </w:rPr>
      </w:pPr>
      <w:r>
        <w:rPr>
          <w:caps w:val="false"/>
          <w:smallCaps w:val="false"/>
          <w:sz w:val="32"/>
          <w:szCs w:val="32"/>
        </w:rPr>
        <w:t>Schedule Feasibility</w:t>
      </w:r>
    </w:p>
    <w:p>
      <w:pPr>
        <w:pStyle w:val="style179"/>
        <w:numPr>
          <w:ilvl w:val="0"/>
          <w:numId w:val="0"/>
        </w:numPr>
        <w:ind w:left="720" w:firstLine="0"/>
        <w:rPr>
          <w:sz w:val="24"/>
          <w:szCs w:val="24"/>
        </w:rPr>
      </w:pPr>
      <w:r>
        <w:rPr>
          <w:sz w:val="24"/>
          <w:szCs w:val="24"/>
        </w:rPr>
        <w:t xml:space="preserve">The project can be completed within the </w:t>
      </w:r>
      <w:r>
        <w:rPr>
          <w:sz w:val="24"/>
          <w:szCs w:val="24"/>
          <w:lang w:val="en-US"/>
        </w:rPr>
        <w:t>7</w:t>
      </w:r>
      <w:r>
        <w:rPr>
          <w:sz w:val="24"/>
          <w:szCs w:val="24"/>
        </w:rPr>
        <w:t>-week timeframe, with sufficient time allocated for development, testing, and debugging. The schedule is achievable given the scope of the project and the team's capabilities.</w:t>
      </w:r>
    </w:p>
    <w:p>
      <w:pPr>
        <w:pStyle w:val="style1"/>
        <w:rPr>
          <w:caps w:val="false"/>
          <w:smallCaps w:val="false"/>
          <w:color w:val="008000"/>
          <w:sz w:val="40"/>
          <w:szCs w:val="40"/>
        </w:rPr>
      </w:pPr>
      <w:r>
        <w:rPr>
          <w:caps w:val="false"/>
          <w:smallCaps/>
          <w:color w:val="008000"/>
          <w:sz w:val="36"/>
          <w:szCs w:val="36"/>
        </w:rPr>
        <w:t xml:space="preserve">6. </w:t>
      </w:r>
      <w:r>
        <w:rPr>
          <w:caps w:val="false"/>
          <w:smallCaps w:val="false"/>
          <w:color w:val="008000"/>
          <w:sz w:val="40"/>
          <w:szCs w:val="40"/>
        </w:rPr>
        <w:t>Hardware and Software Requirements</w:t>
      </w:r>
    </w:p>
    <w:p>
      <w:pPr>
        <w:pStyle w:val="style2"/>
        <w:numPr>
          <w:ilvl w:val="0"/>
          <w:numId w:val="0"/>
        </w:numPr>
        <w:ind w:left="720" w:firstLine="0"/>
        <w:rPr>
          <w:caps w:val="false"/>
          <w:smallCaps w:val="false"/>
          <w:sz w:val="32"/>
          <w:szCs w:val="32"/>
        </w:rPr>
      </w:pPr>
      <w:r>
        <w:rPr>
          <w:caps w:val="false"/>
          <w:smallCaps w:val="false"/>
          <w:sz w:val="32"/>
          <w:szCs w:val="32"/>
        </w:rPr>
        <w:t>Hardware Requirements</w:t>
      </w:r>
    </w:p>
    <w:p>
      <w:pPr>
        <w:pStyle w:val="style179"/>
        <w:numPr>
          <w:ilvl w:val="0"/>
          <w:numId w:val="8"/>
        </w:numPr>
        <w:spacing w:after="0"/>
        <w:rPr>
          <w:sz w:val="24"/>
          <w:szCs w:val="24"/>
        </w:rPr>
      </w:pPr>
      <w:r>
        <w:rPr>
          <w:sz w:val="24"/>
          <w:szCs w:val="24"/>
        </w:rPr>
        <w:t>Computer or server for hosting the SMTP server</w:t>
      </w:r>
    </w:p>
    <w:p>
      <w:pPr>
        <w:pStyle w:val="style179"/>
        <w:numPr>
          <w:ilvl w:val="0"/>
          <w:numId w:val="8"/>
        </w:numPr>
        <w:spacing w:after="0"/>
        <w:rPr>
          <w:sz w:val="24"/>
          <w:szCs w:val="24"/>
        </w:rPr>
      </w:pPr>
      <w:r>
        <w:rPr>
          <w:sz w:val="24"/>
          <w:szCs w:val="24"/>
        </w:rPr>
        <w:t>Local machine for testing the server and email functionalities</w:t>
      </w:r>
    </w:p>
    <w:p>
      <w:pPr>
        <w:pStyle w:val="style2"/>
        <w:numPr>
          <w:ilvl w:val="0"/>
          <w:numId w:val="0"/>
        </w:numPr>
        <w:ind w:left="720" w:firstLine="0"/>
        <w:rPr>
          <w:caps w:val="false"/>
          <w:smallCaps w:val="false"/>
          <w:sz w:val="32"/>
          <w:szCs w:val="32"/>
        </w:rPr>
      </w:pPr>
      <w:r>
        <w:rPr>
          <w:caps w:val="false"/>
          <w:smallCaps w:val="false"/>
          <w:sz w:val="32"/>
          <w:szCs w:val="32"/>
        </w:rPr>
        <w:t>Software Requirements</w:t>
      </w:r>
    </w:p>
    <w:p>
      <w:pPr>
        <w:pStyle w:val="style179"/>
        <w:numPr>
          <w:ilvl w:val="0"/>
          <w:numId w:val="10"/>
        </w:numPr>
        <w:spacing w:after="0"/>
        <w:rPr>
          <w:sz w:val="24"/>
          <w:szCs w:val="24"/>
        </w:rPr>
      </w:pPr>
      <w:r>
        <w:rPr>
          <w:sz w:val="24"/>
          <w:szCs w:val="24"/>
        </w:rPr>
        <w:t>Python 3.x</w:t>
      </w:r>
    </w:p>
    <w:p>
      <w:pPr>
        <w:pStyle w:val="style179"/>
        <w:numPr>
          <w:ilvl w:val="0"/>
          <w:numId w:val="10"/>
        </w:numPr>
        <w:spacing w:after="0"/>
        <w:rPr>
          <w:sz w:val="24"/>
          <w:szCs w:val="24"/>
        </w:rPr>
      </w:pPr>
      <w:r>
        <w:rPr>
          <w:sz w:val="24"/>
          <w:szCs w:val="24"/>
        </w:rPr>
        <w:t>aiosmtpd library (for asynchronous SMTP server implementation)</w:t>
      </w:r>
    </w:p>
    <w:p>
      <w:pPr>
        <w:pStyle w:val="style179"/>
        <w:numPr>
          <w:ilvl w:val="0"/>
          <w:numId w:val="10"/>
        </w:numPr>
        <w:spacing w:after="0"/>
        <w:rPr>
          <w:sz w:val="24"/>
          <w:szCs w:val="24"/>
        </w:rPr>
      </w:pPr>
      <w:r>
        <w:rPr>
          <w:sz w:val="24"/>
          <w:szCs w:val="24"/>
        </w:rPr>
        <w:t>smtplib library (for handling email sending functionality)</w:t>
      </w:r>
    </w:p>
    <w:p>
      <w:pPr>
        <w:pStyle w:val="style179"/>
        <w:numPr>
          <w:ilvl w:val="0"/>
          <w:numId w:val="10"/>
        </w:numPr>
        <w:spacing w:after="0"/>
        <w:rPr>
          <w:sz w:val="24"/>
          <w:szCs w:val="24"/>
        </w:rPr>
      </w:pPr>
      <w:r>
        <w:rPr>
          <w:sz w:val="24"/>
          <w:szCs w:val="24"/>
        </w:rPr>
        <w:t>SQLite (for database integration)</w:t>
      </w:r>
    </w:p>
    <w:p>
      <w:pPr>
        <w:pStyle w:val="style179"/>
        <w:numPr>
          <w:ilvl w:val="0"/>
          <w:numId w:val="10"/>
        </w:numPr>
        <w:spacing w:after="0"/>
        <w:rPr>
          <w:sz w:val="24"/>
          <w:szCs w:val="24"/>
        </w:rPr>
      </w:pPr>
      <w:r>
        <w:rPr>
          <w:sz w:val="24"/>
          <w:szCs w:val="24"/>
        </w:rPr>
        <w:t>Any text editor or Integrated Development Environment (IDE) such as PyCharm or VS Code</w:t>
      </w:r>
    </w:p>
    <w:p>
      <w:pPr>
        <w:pStyle w:val="style1"/>
        <w:rPr>
          <w:caps w:val="false"/>
          <w:smallCaps w:val="false"/>
          <w:sz w:val="24"/>
          <w:szCs w:val="24"/>
        </w:rPr>
      </w:pPr>
      <w:r>
        <w:rPr>
          <w:caps w:val="false"/>
          <w:smallCaps/>
          <w:color w:val="008000"/>
          <w:sz w:val="36"/>
          <w:szCs w:val="36"/>
        </w:rPr>
        <w:t xml:space="preserve">7. </w:t>
      </w:r>
      <w:r>
        <w:rPr>
          <w:caps w:val="false"/>
          <w:smallCaps w:val="false"/>
          <w:color w:val="008000"/>
          <w:sz w:val="40"/>
          <w:szCs w:val="40"/>
        </w:rPr>
        <w:t>Diagrammatic Representation of the Overall System</w:t>
      </w:r>
    </w:p>
    <w:p>
      <w:pPr>
        <w:pStyle w:val="style1"/>
        <w:rPr>
          <w:sz w:val="24"/>
          <w:szCs w:val="24"/>
        </w:rPr>
      </w:pPr>
      <w:r>
        <w:rPr>
          <w:sz w:val="24"/>
          <w:szCs w:val="24"/>
        </w:rPr>
        <w:t>Diagrammatic representation of the SMTP mail server system architecture</w:t>
      </w:r>
      <w:r>
        <w:rPr>
          <w:sz w:val="24"/>
          <w:szCs w:val="24"/>
          <w:lang w:val="en-US"/>
        </w:rPr>
        <w:t>.</w:t>
      </w:r>
    </w:p>
    <w:p>
      <w:pPr>
        <w:pStyle w:val="style0"/>
        <w:numPr>
          <w:ilvl w:val="0"/>
          <w:numId w:val="0"/>
        </w:numPr>
        <w:rPr>
          <w:sz w:val="24"/>
          <w:szCs w:val="24"/>
        </w:rPr>
      </w:pPr>
    </w:p>
    <w:p>
      <w:pPr>
        <w:pStyle w:val="style179"/>
        <w:numPr>
          <w:ilvl w:val="0"/>
          <w:numId w:val="16"/>
        </w:numPr>
        <w:rPr>
          <w:sz w:val="24"/>
          <w:szCs w:val="24"/>
        </w:rPr>
      </w:pPr>
      <w:r>
        <w:rPr>
          <w:sz w:val="24"/>
          <w:szCs w:val="24"/>
          <w:lang w:val="en-US"/>
        </w:rPr>
        <w:t>First Signup Accounts to send mail from one account/Gmail to other.</w:t>
      </w:r>
    </w:p>
    <w:p>
      <w:pPr>
        <w:numPr>
          <w:ilvl w:val="0"/>
          <w:numId w:val="0"/>
        </w:numPr>
        <w:rPr>
          <w:sz w:val="24"/>
          <w:szCs w:val="24"/>
        </w:rPr>
      </w:pPr>
      <w:r>
        <w:rPr/>
        <w:drawing>
          <wp:inline distL="114300" distT="0" distB="0" distR="114300">
            <wp:extent cx="6232065" cy="3329538"/>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2" cstate="print"/>
                    <a:srcRect l="0" t="0" r="0" b="0"/>
                    <a:stretch/>
                  </pic:blipFill>
                  <pic:spPr>
                    <a:xfrm rot="0">
                      <a:off x="0" y="0"/>
                      <a:ext cx="6232065" cy="3329538"/>
                    </a:xfrm>
                    <a:prstGeom prst="rect"/>
                  </pic:spPr>
                </pic:pic>
              </a:graphicData>
            </a:graphic>
          </wp:inline>
        </w:drawing>
      </w:r>
    </w:p>
    <w:p>
      <w:pPr>
        <w:pStyle w:val="style179"/>
        <w:numPr>
          <w:ilvl w:val="0"/>
          <w:numId w:val="17"/>
        </w:numPr>
        <w:rPr>
          <w:sz w:val="24"/>
          <w:szCs w:val="24"/>
        </w:rPr>
      </w:pPr>
      <w:r>
        <w:rPr>
          <w:sz w:val="24"/>
          <w:szCs w:val="24"/>
          <w:lang w:val="en-US"/>
        </w:rPr>
        <w:t>After logged in, do compose an email on "mudasirnaeem000@gmail.com" Gmail account and sent it to "maisumabbas13@gmail.com"</w:t>
      </w:r>
    </w:p>
    <w:p>
      <w:pPr>
        <w:pStyle w:val="style0"/>
        <w:numPr>
          <w:ilvl w:val="0"/>
          <w:numId w:val="0"/>
        </w:numPr>
        <w:rPr>
          <w:sz w:val="24"/>
          <w:szCs w:val="24"/>
        </w:rPr>
      </w:pPr>
      <w:r>
        <w:rPr/>
        <w:drawing>
          <wp:inline distL="114300" distT="0" distB="0" distR="114300">
            <wp:extent cx="6247604" cy="3297346"/>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a:blip r:embed="rId3" cstate="print"/>
                    <a:srcRect l="0" t="0" r="0" b="0"/>
                    <a:stretch/>
                  </pic:blipFill>
                  <pic:spPr>
                    <a:xfrm rot="0">
                      <a:off x="0" y="0"/>
                      <a:ext cx="6247604" cy="3297346"/>
                    </a:xfrm>
                    <a:prstGeom prst="rect"/>
                  </pic:spPr>
                </pic:pic>
              </a:graphicData>
            </a:graphic>
          </wp:inline>
        </w:drawing>
      </w:r>
    </w:p>
    <w:p>
      <w:pPr>
        <w:pStyle w:val="style179"/>
        <w:numPr>
          <w:ilvl w:val="0"/>
          <w:numId w:val="18"/>
        </w:numPr>
        <w:rPr>
          <w:sz w:val="24"/>
          <w:szCs w:val="24"/>
        </w:rPr>
      </w:pPr>
      <w:r>
        <w:rPr>
          <w:sz w:val="24"/>
          <w:szCs w:val="24"/>
          <w:lang w:val="en-US"/>
        </w:rPr>
        <w:t>Email has successfully been sent to "maisumabbas13@gmail.com" and recieved in inbox folder as well.</w:t>
      </w:r>
    </w:p>
    <w:p>
      <w:pPr>
        <w:pStyle w:val="style179"/>
        <w:numPr>
          <w:ilvl w:val="0"/>
          <w:numId w:val="18"/>
        </w:numPr>
        <w:rPr>
          <w:sz w:val="24"/>
          <w:szCs w:val="24"/>
        </w:rPr>
      </w:pPr>
      <w:r>
        <w:rPr>
          <w:sz w:val="24"/>
          <w:szCs w:val="24"/>
          <w:lang w:val="en-US"/>
        </w:rPr>
        <w:t>Sent msg has also saved in sentbox.</w:t>
      </w:r>
    </w:p>
    <w:p>
      <w:pPr>
        <w:numPr>
          <w:ilvl w:val="0"/>
          <w:numId w:val="0"/>
        </w:numPr>
        <w:rPr>
          <w:caps w:val="false"/>
          <w:smallCaps/>
          <w:color w:val="008000"/>
          <w:sz w:val="36"/>
          <w:szCs w:val="36"/>
        </w:rPr>
      </w:pPr>
      <w:r>
        <w:rPr/>
        <w:drawing>
          <wp:inline distL="114300" distT="0" distB="0" distR="114300">
            <wp:extent cx="6202823" cy="3250738"/>
            <wp:effectExtent l="0" t="0" r="0" b="0"/>
            <wp:docPr id="102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a:blip r:embed="rId4" cstate="print"/>
                    <a:srcRect l="0" t="0" r="0" b="0"/>
                    <a:stretch/>
                  </pic:blipFill>
                  <pic:spPr>
                    <a:xfrm rot="0">
                      <a:off x="0" y="0"/>
                      <a:ext cx="6202823" cy="3250738"/>
                    </a:xfrm>
                    <a:prstGeom prst="rect"/>
                  </pic:spPr>
                </pic:pic>
              </a:graphicData>
            </a:graphic>
          </wp:inline>
        </w:drawing>
      </w:r>
    </w:p>
    <w:p>
      <w:pPr>
        <w:pStyle w:val="style179"/>
        <w:numPr>
          <w:ilvl w:val="0"/>
          <w:numId w:val="19"/>
        </w:numPr>
        <w:rPr>
          <w:caps w:val="false"/>
          <w:smallCaps w:val="false"/>
          <w:color w:val="000000"/>
          <w:sz w:val="24"/>
          <w:szCs w:val="24"/>
        </w:rPr>
      </w:pPr>
      <w:r>
        <w:rPr>
          <w:caps w:val="false"/>
          <w:smallCaps w:val="false"/>
          <w:color w:val="000000"/>
          <w:sz w:val="24"/>
          <w:szCs w:val="24"/>
          <w:lang w:val="en-US"/>
        </w:rPr>
        <w:t>We can do a reply as well. Reply emails will sent to the senders mails and sender can review receiver's reply.</w:t>
      </w:r>
    </w:p>
    <w:p>
      <w:pPr>
        <w:pStyle w:val="style0"/>
        <w:numPr>
          <w:ilvl w:val="0"/>
          <w:numId w:val="0"/>
        </w:numPr>
        <w:rPr>
          <w:caps w:val="false"/>
          <w:smallCaps w:val="false"/>
          <w:color w:val="000000"/>
          <w:sz w:val="24"/>
          <w:szCs w:val="24"/>
        </w:rPr>
      </w:pPr>
      <w:r>
        <w:rPr/>
        <w:drawing>
          <wp:inline distL="114300" distT="0" distB="0" distR="114300">
            <wp:extent cx="6199121" cy="3266018"/>
            <wp:effectExtent l="0" t="0" r="0" b="0"/>
            <wp:docPr id="1029"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a:blip r:embed="rId5" cstate="print"/>
                    <a:srcRect l="0" t="0" r="0" b="0"/>
                    <a:stretch/>
                  </pic:blipFill>
                  <pic:spPr>
                    <a:xfrm rot="0">
                      <a:off x="0" y="0"/>
                      <a:ext cx="6199121" cy="3266018"/>
                    </a:xfrm>
                    <a:prstGeom prst="rect"/>
                  </pic:spPr>
                </pic:pic>
              </a:graphicData>
            </a:graphic>
          </wp:inline>
        </w:drawing>
      </w:r>
    </w:p>
    <w:p>
      <w:pPr>
        <w:pStyle w:val="style179"/>
        <w:numPr>
          <w:ilvl w:val="0"/>
          <w:numId w:val="20"/>
        </w:numPr>
        <w:rPr>
          <w:caps w:val="false"/>
          <w:smallCaps w:val="false"/>
          <w:color w:val="000000"/>
          <w:sz w:val="24"/>
          <w:szCs w:val="24"/>
        </w:rPr>
      </w:pPr>
      <w:r>
        <w:rPr>
          <w:caps w:val="false"/>
          <w:smallCaps w:val="false"/>
          <w:color w:val="000000"/>
          <w:sz w:val="24"/>
          <w:szCs w:val="24"/>
          <w:lang w:val="en-US"/>
        </w:rPr>
        <w:t>Reply email has been send to sender's mail, and sender also recieved their reply in inbox folder.</w:t>
      </w:r>
    </w:p>
    <w:p>
      <w:pPr>
        <w:numPr>
          <w:ilvl w:val="0"/>
          <w:numId w:val="0"/>
        </w:numPr>
        <w:rPr>
          <w:caps w:val="false"/>
          <w:smallCaps w:val="false"/>
          <w:color w:val="000000"/>
          <w:sz w:val="24"/>
          <w:szCs w:val="24"/>
        </w:rPr>
      </w:pPr>
      <w:r>
        <w:rPr/>
        <w:drawing>
          <wp:inline distL="114300" distT="0" distB="0" distR="114300">
            <wp:extent cx="6166840" cy="3191911"/>
            <wp:effectExtent l="0" t="0" r="0" b="0"/>
            <wp:docPr id="1030"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a:blip r:embed="rId6" cstate="print"/>
                    <a:srcRect l="0" t="0" r="0" b="0"/>
                    <a:stretch/>
                  </pic:blipFill>
                  <pic:spPr>
                    <a:xfrm rot="0">
                      <a:off x="0" y="0"/>
                      <a:ext cx="6166840" cy="3191911"/>
                    </a:xfrm>
                    <a:prstGeom prst="rect"/>
                  </pic:spPr>
                </pic:pic>
              </a:graphicData>
            </a:graphic>
          </wp:inline>
        </w:drawing>
      </w:r>
    </w:p>
    <w:p>
      <w:pPr>
        <w:pStyle w:val="style179"/>
        <w:numPr>
          <w:ilvl w:val="0"/>
          <w:numId w:val="21"/>
        </w:numPr>
        <w:rPr>
          <w:caps w:val="false"/>
          <w:smallCaps w:val="false"/>
          <w:color w:val="000000"/>
          <w:sz w:val="24"/>
          <w:szCs w:val="24"/>
        </w:rPr>
      </w:pPr>
      <w:r>
        <w:rPr>
          <w:caps w:val="false"/>
          <w:smallCaps w:val="false"/>
          <w:color w:val="000000"/>
          <w:sz w:val="24"/>
          <w:szCs w:val="24"/>
          <w:lang w:val="en-US"/>
        </w:rPr>
        <w:t>We can delete any email from inbox or sendbox, that may not relevant for us.</w:t>
      </w:r>
    </w:p>
    <w:p>
      <w:pPr>
        <w:pStyle w:val="style179"/>
        <w:numPr>
          <w:ilvl w:val="0"/>
          <w:numId w:val="21"/>
        </w:numPr>
        <w:rPr>
          <w:caps w:val="false"/>
          <w:smallCaps w:val="false"/>
          <w:color w:val="000000"/>
          <w:sz w:val="24"/>
          <w:szCs w:val="24"/>
        </w:rPr>
      </w:pPr>
      <w:r>
        <w:rPr>
          <w:caps w:val="false"/>
          <w:smallCaps w:val="false"/>
          <w:color w:val="000000"/>
          <w:sz w:val="24"/>
          <w:szCs w:val="24"/>
          <w:lang w:val="en-US"/>
        </w:rPr>
        <w:t>We also can mark any email from inbox as important.</w:t>
      </w:r>
    </w:p>
    <w:p>
      <w:pPr>
        <w:pStyle w:val="style0"/>
        <w:numPr>
          <w:ilvl w:val="0"/>
          <w:numId w:val="0"/>
        </w:numPr>
        <w:rPr>
          <w:caps w:val="false"/>
          <w:smallCaps w:val="false"/>
          <w:color w:val="000000"/>
          <w:sz w:val="24"/>
          <w:szCs w:val="24"/>
        </w:rPr>
      </w:pPr>
      <w:r>
        <w:rPr/>
        <w:drawing>
          <wp:inline distL="114300" distT="0" distB="0" distR="114300">
            <wp:extent cx="6190071" cy="3295639"/>
            <wp:effectExtent l="0" t="0" r="0" b="0"/>
            <wp:docPr id="1031"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a:blip r:embed="rId7" cstate="print"/>
                    <a:srcRect l="0" t="0" r="0" b="0"/>
                    <a:stretch/>
                  </pic:blipFill>
                  <pic:spPr>
                    <a:xfrm rot="0">
                      <a:off x="0" y="0"/>
                      <a:ext cx="6190071" cy="3295639"/>
                    </a:xfrm>
                    <a:prstGeom prst="rect"/>
                  </pic:spPr>
                </pic:pic>
              </a:graphicData>
            </a:graphic>
          </wp:inline>
        </w:drawing>
      </w:r>
    </w:p>
    <w:p>
      <w:pPr>
        <w:pStyle w:val="style179"/>
        <w:numPr>
          <w:ilvl w:val="0"/>
          <w:numId w:val="22"/>
        </w:numPr>
        <w:rPr>
          <w:caps w:val="false"/>
          <w:smallCaps w:val="false"/>
          <w:color w:val="000000"/>
          <w:sz w:val="24"/>
          <w:szCs w:val="24"/>
        </w:rPr>
      </w:pPr>
      <w:r>
        <w:rPr>
          <w:caps w:val="false"/>
          <w:smallCaps w:val="false"/>
          <w:color w:val="000000"/>
          <w:sz w:val="24"/>
          <w:szCs w:val="24"/>
          <w:lang w:val="en-US"/>
        </w:rPr>
        <w:t>"Mark as important" email will show below the Important Mails heading.</w:t>
      </w:r>
    </w:p>
    <w:p>
      <w:pPr>
        <w:pStyle w:val="style1"/>
        <w:spacing w:before="0" w:after="0"/>
        <w:rPr>
          <w:caps w:val="false"/>
          <w:smallCaps/>
          <w:color w:val="008000"/>
          <w:sz w:val="36"/>
          <w:szCs w:val="36"/>
        </w:rPr>
      </w:pPr>
    </w:p>
    <w:p>
      <w:pPr>
        <w:pStyle w:val="style1"/>
        <w:rPr>
          <w:caps w:val="false"/>
          <w:smallCaps/>
          <w:color w:val="008000"/>
          <w:sz w:val="36"/>
          <w:szCs w:val="36"/>
        </w:rPr>
      </w:pPr>
      <w:r>
        <w:rPr>
          <w:caps w:val="false"/>
          <w:smallCaps/>
          <w:color w:val="008000"/>
          <w:sz w:val="36"/>
          <w:szCs w:val="36"/>
        </w:rPr>
        <w:t xml:space="preserve">8. </w:t>
      </w:r>
      <w:r>
        <w:rPr>
          <w:caps w:val="false"/>
          <w:smallCaps w:val="false"/>
          <w:color w:val="008000"/>
          <w:sz w:val="40"/>
          <w:szCs w:val="40"/>
        </w:rPr>
        <w:t>References</w:t>
      </w:r>
    </w:p>
    <w:p>
      <w:pPr>
        <w:pStyle w:val="style179"/>
        <w:numPr>
          <w:ilvl w:val="0"/>
          <w:numId w:val="15"/>
        </w:numPr>
        <w:spacing w:after="0"/>
        <w:rPr>
          <w:sz w:val="22"/>
          <w:szCs w:val="22"/>
        </w:rPr>
      </w:pPr>
      <w:r>
        <w:rPr>
          <w:sz w:val="24"/>
          <w:szCs w:val="24"/>
          <w:lang w:val="en-US"/>
        </w:rPr>
        <w:t>SMTP (Simple Mail Transfer Protocol) in Python documentation:</w:t>
      </w:r>
    </w:p>
    <w:p>
      <w:pPr>
        <w:pStyle w:val="style179"/>
        <w:numPr>
          <w:ilvl w:val="0"/>
          <w:numId w:val="0"/>
        </w:numPr>
        <w:ind w:left="720" w:firstLine="0"/>
        <w:rPr>
          <w:rStyle w:val="style85"/>
          <w:sz w:val="22"/>
          <w:szCs w:val="22"/>
        </w:rPr>
      </w:pPr>
      <w:r>
        <w:rPr>
          <w:sz w:val="22"/>
          <w:szCs w:val="22"/>
          <w:lang w:val="en-US"/>
        </w:rPr>
        <w:fldChar w:fldCharType="begin"/>
      </w:r>
      <w:r>
        <w:rPr>
          <w:sz w:val="22"/>
          <w:szCs w:val="22"/>
          <w:lang w:val="en-US"/>
        </w:rPr>
        <w:instrText xml:space="preserve"> HYPERLINK "https://docs.python.org/3/library/smtplib.html" \o "https://docs.python.org/3/library/smtplib.html"</w:instrText>
      </w:r>
      <w:r>
        <w:rPr>
          <w:sz w:val="22"/>
          <w:szCs w:val="22"/>
          <w:lang w:val="en-US"/>
        </w:rPr>
        <w:fldChar w:fldCharType="separate"/>
      </w:r>
      <w:r>
        <w:rPr>
          <w:rStyle w:val="style85"/>
          <w:sz w:val="22"/>
          <w:szCs w:val="22"/>
          <w:lang w:val="en-US"/>
        </w:rPr>
        <w:t>https://docs.python.org/3/library/smtplib.html</w:t>
      </w:r>
    </w:p>
    <w:p>
      <w:pPr>
        <w:pStyle w:val="style179"/>
        <w:numPr>
          <w:ilvl w:val="0"/>
          <w:numId w:val="15"/>
        </w:numPr>
        <w:spacing w:after="0"/>
        <w:rPr>
          <w:sz w:val="22"/>
          <w:szCs w:val="22"/>
        </w:rPr>
      </w:pPr>
      <w:r>
        <w:rPr>
          <w:sz w:val="22"/>
          <w:szCs w:val="22"/>
          <w:lang w:val="en-US"/>
        </w:rPr>
        <w:fldChar w:fldCharType="end"/>
      </w:r>
      <w:r>
        <w:rPr>
          <w:sz w:val="24"/>
          <w:szCs w:val="24"/>
          <w:lang w:val="en-US"/>
        </w:rPr>
        <w:t>FLASK and its documentation:</w:t>
      </w:r>
    </w:p>
    <w:p>
      <w:pPr>
        <w:pStyle w:val="style179"/>
        <w:numPr>
          <w:ilvl w:val="0"/>
          <w:numId w:val="0"/>
        </w:numPr>
        <w:ind w:left="720" w:firstLine="0"/>
        <w:rPr>
          <w:rStyle w:val="style85"/>
          <w:sz w:val="22"/>
          <w:szCs w:val="22"/>
        </w:rPr>
      </w:pPr>
      <w:r>
        <w:rPr>
          <w:sz w:val="22"/>
          <w:szCs w:val="22"/>
          <w:lang w:val="en-US"/>
        </w:rPr>
        <w:fldChar w:fldCharType="begin"/>
      </w:r>
      <w:r>
        <w:rPr>
          <w:sz w:val="22"/>
          <w:szCs w:val="22"/>
          <w:lang w:val="en-US"/>
        </w:rPr>
        <w:instrText xml:space="preserve"> HYPERLINK "https://flask.palletsprojects.com/" \o "https://flask.palletsprojects.com/"</w:instrText>
      </w:r>
      <w:r>
        <w:rPr>
          <w:sz w:val="22"/>
          <w:szCs w:val="22"/>
          <w:lang w:val="en-US"/>
        </w:rPr>
        <w:fldChar w:fldCharType="separate"/>
      </w:r>
      <w:r>
        <w:rPr>
          <w:rStyle w:val="style85"/>
          <w:sz w:val="22"/>
          <w:szCs w:val="22"/>
          <w:lang w:val="en-US"/>
        </w:rPr>
        <w:t>https://flask.palletsprojects.com/</w:t>
      </w:r>
    </w:p>
    <w:p>
      <w:pPr>
        <w:pStyle w:val="style179"/>
        <w:numPr>
          <w:ilvl w:val="0"/>
          <w:numId w:val="15"/>
        </w:numPr>
        <w:spacing w:after="0"/>
        <w:rPr>
          <w:sz w:val="22"/>
          <w:szCs w:val="22"/>
        </w:rPr>
      </w:pPr>
      <w:r>
        <w:rPr>
          <w:sz w:val="22"/>
          <w:szCs w:val="22"/>
          <w:lang w:val="en-US"/>
        </w:rPr>
        <w:fldChar w:fldCharType="end"/>
      </w:r>
      <w:r>
        <w:rPr>
          <w:sz w:val="24"/>
          <w:szCs w:val="24"/>
          <w:lang w:val="en-US"/>
        </w:rPr>
        <w:t>Implementation of SQLite Database (documentation):</w:t>
      </w:r>
    </w:p>
    <w:bookmarkStart w:id="0" w:name="httpsdocspythonorg3librarysqlite"/>
    <w:p>
      <w:pPr>
        <w:pStyle w:val="style179"/>
        <w:numPr>
          <w:ilvl w:val="0"/>
          <w:numId w:val="0"/>
        </w:numPr>
        <w:ind w:left="720" w:firstLine="0"/>
        <w:rPr>
          <w:rStyle w:val="style85"/>
          <w:sz w:val="22"/>
          <w:szCs w:val="22"/>
        </w:rPr>
      </w:pPr>
      <w:r>
        <w:rPr>
          <w:sz w:val="22"/>
          <w:szCs w:val="22"/>
          <w:lang w:val="en-US"/>
        </w:rPr>
        <w:fldChar w:fldCharType="begin"/>
      </w:r>
      <w:r>
        <w:rPr>
          <w:sz w:val="22"/>
          <w:szCs w:val="22"/>
          <w:lang w:val="en-US"/>
        </w:rPr>
        <w:instrText xml:space="preserve"> HYPERLINK "https://docs.python.org/3/library/sqlite3.html" \o "https://docs.python.org/3/library/sqlite3.html"</w:instrText>
      </w:r>
      <w:r>
        <w:rPr>
          <w:sz w:val="22"/>
          <w:szCs w:val="22"/>
          <w:lang w:val="en-US"/>
        </w:rPr>
        <w:fldChar w:fldCharType="separate"/>
      </w:r>
      <w:r>
        <w:rPr>
          <w:rStyle w:val="style85"/>
          <w:sz w:val="22"/>
          <w:szCs w:val="22"/>
          <w:lang w:val="en-US"/>
        </w:rPr>
        <w:t>https://docs.python.org/3/library/sqlite3.html</w:t>
      </w:r>
    </w:p>
    <w:bookmarkEnd w:id="0"/>
    <w:p>
      <w:pPr>
        <w:pStyle w:val="style179"/>
        <w:numPr>
          <w:ilvl w:val="0"/>
          <w:numId w:val="15"/>
        </w:numPr>
        <w:spacing w:after="0"/>
        <w:rPr>
          <w:sz w:val="22"/>
          <w:szCs w:val="22"/>
        </w:rPr>
      </w:pPr>
      <w:r>
        <w:rPr>
          <w:sz w:val="22"/>
          <w:szCs w:val="22"/>
          <w:lang w:val="en-US"/>
        </w:rPr>
        <w:fldChar w:fldCharType="end"/>
      </w:r>
      <w:r>
        <w:rPr>
          <w:sz w:val="24"/>
          <w:szCs w:val="24"/>
          <w:lang w:val="en-US"/>
        </w:rPr>
        <w:t>aiosmtpd Library in python (documentation):</w:t>
      </w:r>
    </w:p>
    <w:p>
      <w:pPr>
        <w:pStyle w:val="style179"/>
        <w:numPr>
          <w:ilvl w:val="0"/>
          <w:numId w:val="0"/>
        </w:numPr>
        <w:ind w:left="720" w:firstLine="0"/>
        <w:rPr>
          <w:sz w:val="22"/>
          <w:szCs w:val="22"/>
        </w:rPr>
      </w:pPr>
      <w:r>
        <w:rPr>
          <w:sz w:val="22"/>
          <w:szCs w:val="22"/>
          <w:lang w:val="en-US"/>
        </w:rPr>
        <w:fldChar w:fldCharType="begin"/>
      </w:r>
      <w:r>
        <w:rPr>
          <w:sz w:val="22"/>
          <w:szCs w:val="22"/>
          <w:lang w:val="en-US"/>
        </w:rPr>
        <w:instrText xml:space="preserve"> HYPERLINK "https://aiosmtpd.aio-libs.org/" \o "https://aiosmtpd.aio-libs.org/"</w:instrText>
      </w:r>
      <w:r>
        <w:rPr>
          <w:sz w:val="22"/>
          <w:szCs w:val="22"/>
          <w:lang w:val="en-US"/>
        </w:rPr>
        <w:fldChar w:fldCharType="separate"/>
      </w:r>
      <w:r>
        <w:rPr>
          <w:rStyle w:val="style85"/>
          <w:sz w:val="22"/>
          <w:szCs w:val="22"/>
          <w:lang w:val="en-US"/>
        </w:rPr>
        <w:t>https://aiosmtpd.aio-libs.org/</w:t>
      </w:r>
      <w:r>
        <w:rPr>
          <w:sz w:val="22"/>
          <w:szCs w:val="22"/>
          <w:lang w:val="en-US"/>
        </w:rPr>
        <w:fldChar w:fldCharType="end"/>
      </w:r>
    </w:p>
    <w:sectPr>
      <w:headerReference w:type="default" r:id="rId8"/>
      <w:footerReference w:type="default" r:id="rId9"/>
      <w:pgSz w:w="12240" w:h="15840" w:orient="portrait"/>
      <w:pgMar w:top="1440" w:right="1800" w:bottom="1440" w:left="1800" w:header="720" w:footer="720" w:gutter="0"/>
      <w:pgNumType w:fmt="decimal" w:start="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0000000000000000000"/>
    <w:charset w:val="02"/>
    <w:family w:val="auto"/>
    <w:pitch w:val="variable"/>
    <w:sig w:usb0="00000000" w:usb1="10000000" w:usb2="00000000" w:usb3="00000000" w:csb0="80000000" w:csb1="00000000"/>
  </w:font>
  <w:font w:name="Times New Roman">
    <w:altName w:val="Times New Roman"/>
    <w:panose1 w:val="02020603050000020304"/>
    <w:charset w:val="00"/>
    <w:family w:val="auto"/>
    <w:pitch w:val="variable"/>
    <w:sig w:usb0="E0002AFF" w:usb1="C0007841" w:usb2="00000009" w:usb3="00000000" w:csb0="000001FF" w:csb1="00000000"/>
  </w:font>
  <w:font w:name="Cambria">
    <w:altName w:val="Cambria"/>
    <w:panose1 w:val="02040503050000030204"/>
    <w:charset w:val="00"/>
    <w:family w:val="auto"/>
    <w:pitch w:val="variable"/>
    <w:sig w:usb0="E00002FF" w:usb1="400004FF" w:usb2="00000000" w:usb3="00000000" w:csb0="0000019F" w:csb1="00000000"/>
  </w:font>
  <w:font w:name="ＭＳ 明朝">
    <w:altName w:val="ＭＳ 明朝"/>
    <w:panose1 w:val="00000000000000000000"/>
    <w:charset w:val="80"/>
    <w:family w:val="roman"/>
    <w:pitch w:val="fixed"/>
    <w:sig w:usb0="00000001" w:usb1="08070000" w:usb2="00000010" w:usb3="00000000" w:csb0="00020000" w:csb1="00000000"/>
  </w:font>
  <w:font w:name="Calibri">
    <w:altName w:val="Calibri"/>
    <w:panose1 w:val="020f0502020000030204"/>
    <w:charset w:val="00"/>
    <w:family w:val="auto"/>
    <w:pitch w:val="variable"/>
    <w:sig w:usb0="E10002FF" w:usb1="4000ACFF" w:usb2="00000009" w:usb3="00000000" w:csb0="0000019F" w:csb1="00000000"/>
  </w:font>
  <w:font w:name="ＭＳ ゴシック">
    <w:altName w:val="ＭＳ ゴシック"/>
    <w:panose1 w:val="00000000000000000000"/>
    <w:charset w:val="80"/>
    <w:family w:val="modern"/>
    <w:pitch w:val="fixed"/>
    <w:sig w:usb0="00000001" w:usb1="08070000" w:usb2="00000010" w:usb3="00000000" w:csb0="00020000" w:csb1="00000000"/>
  </w:font>
  <w:font w:name="Courier">
    <w:altName w:val="Courier"/>
    <w:panose1 w:val="02000500000000000000"/>
    <w:charset w:val="00"/>
    <w:family w:val="auto"/>
    <w:pitch w:val="variable"/>
    <w:sig w:usb0="00000003" w:usb1="00000000" w:usb2="00000000" w:usb3="00000000" w:csb0="00000001" w:csb1="00000000"/>
  </w:font>
  <w:font w:name="Arial">
    <w:altName w:val="Arial"/>
    <w:panose1 w:val="020b0604020000020204"/>
    <w:charset w:val="00"/>
    <w:family w:val="auto"/>
    <w:pitch w:val="variable"/>
    <w:sig w:usb0="E0002AFF" w:usb1="C0007843" w:usb2="00000009" w:usb3="00000000" w:csb0="000001FF" w:csb1="00000000"/>
  </w:font>
  <w:font w:name="宋体">
    <w:altName w:val="Wingdings 2"/>
    <w:panose1 w:val="05020102010000070707"/>
    <w:charset w:val="02"/>
    <w:family w:val="roman"/>
    <w:pitch w:val="default"/>
    <w:sig w:usb0="00000000" w:usb1="10000000" w:usb2="00000000" w:usb3="00000000" w:csb0="80000000"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jc w:val="right"/>
      <w:rPr>
        <w:sz w:val="28"/>
        <w:szCs w:val="28"/>
      </w:rPr>
    </w:pPr>
    <w:r>
      <w:rPr>
        <w:sz w:val="28"/>
        <w:szCs w:val="28"/>
      </w:rPr>
      <w:fldChar w:fldCharType="begin"/>
    </w:r>
    <w:r>
      <w:rPr>
        <w:sz w:val="28"/>
        <w:szCs w:val="28"/>
      </w:rPr>
      <w:instrText>PAGE</w:instrText>
    </w:r>
    <w:r>
      <w:rPr>
        <w:sz w:val="28"/>
        <w:szCs w:val="28"/>
      </w:rPr>
      <w:fldChar w:fldCharType="separate"/>
    </w:r>
    <w:r>
      <w:rPr>
        <w:sz w:val="28"/>
        <w:szCs w:val="28"/>
      </w:rPr>
      <w:t>1</w:t>
    </w:r>
    <w:r>
      <w:rPr>
        <w:sz w:val="28"/>
        <w:szCs w:val="28"/>
      </w:rPr>
      <w:fldChar w:fldCharType="end"/>
    </w: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jc w:val="center"/>
      <w:rPr>
        <w:b w:val="false"/>
        <w:bCs w:val="false"/>
        <w:sz w:val="24"/>
        <w:szCs w:val="24"/>
      </w:rPr>
    </w:pPr>
    <w:r>
      <w:rPr>
        <w:b w:val="false"/>
        <w:bCs w:val="false"/>
        <w:sz w:val="24"/>
        <w:szCs w:val="24"/>
        <w:lang w:val="en-US"/>
      </w:rPr>
      <w:t>Computer Networks (CN) - Implementation of SMTP Server "Project Report"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C310EC42"/>
    <w:lvl w:ilvl="0">
      <w:start w:val="1"/>
      <w:numFmt w:val="decimal"/>
      <w:lvlText w:val="%1."/>
      <w:lvlJc w:val="left"/>
      <w:pPr>
        <w:tabs>
          <w:tab w:val="left" w:leader="none" w:pos="1800"/>
        </w:tabs>
        <w:ind w:left="1800" w:hanging="360"/>
      </w:pPr>
    </w:lvl>
  </w:abstractNum>
  <w:abstractNum w:abstractNumId="1">
    <w:nsid w:val="00000001"/>
    <w:multiLevelType w:val="singleLevel"/>
    <w:tmpl w:val="E4089024"/>
    <w:lvl w:ilvl="0">
      <w:start w:val="1"/>
      <w:numFmt w:val="decimal"/>
      <w:lvlText w:val="%1."/>
      <w:lvlJc w:val="left"/>
      <w:pPr>
        <w:tabs>
          <w:tab w:val="left" w:leader="none" w:pos="1440"/>
        </w:tabs>
        <w:ind w:left="1440" w:hanging="360"/>
      </w:pPr>
    </w:lvl>
  </w:abstractNum>
  <w:abstractNum w:abstractNumId="2">
    <w:nsid w:val="00000002"/>
    <w:multiLevelType w:val="singleLevel"/>
    <w:tmpl w:val="FB12693A"/>
    <w:lvl w:ilvl="0">
      <w:start w:val="1"/>
      <w:numFmt w:val="decimal"/>
      <w:pStyle w:val="style59"/>
      <w:lvlText w:val="%1."/>
      <w:lvlJc w:val="left"/>
      <w:pPr>
        <w:tabs>
          <w:tab w:val="left" w:leader="none" w:pos="1080"/>
        </w:tabs>
        <w:ind w:left="1080" w:hanging="360"/>
      </w:pPr>
    </w:lvl>
  </w:abstractNum>
  <w:abstractNum w:abstractNumId="3">
    <w:nsid w:val="00000003"/>
    <w:multiLevelType w:val="singleLevel"/>
    <w:tmpl w:val="38441652"/>
    <w:lvl w:ilvl="0">
      <w:start w:val="1"/>
      <w:numFmt w:val="decimal"/>
      <w:pStyle w:val="style58"/>
      <w:lvlText w:val="%1."/>
      <w:lvlJc w:val="left"/>
      <w:pPr>
        <w:tabs>
          <w:tab w:val="left" w:leader="none" w:pos="720"/>
        </w:tabs>
        <w:ind w:left="720" w:hanging="360"/>
      </w:pPr>
    </w:lvl>
  </w:abstractNum>
  <w:abstractNum w:abstractNumId="4">
    <w:nsid w:val="00000004"/>
    <w:multiLevelType w:val="singleLevel"/>
    <w:tmpl w:val="171AC3A4"/>
    <w:lvl w:ilvl="0">
      <w:start w:val="1"/>
      <w:numFmt w:val="bullet"/>
      <w:lvlText w:val=""/>
      <w:lvlJc w:val="left"/>
      <w:pPr>
        <w:tabs>
          <w:tab w:val="left" w:leader="none" w:pos="1440"/>
        </w:tabs>
        <w:ind w:left="1440" w:hanging="360"/>
      </w:pPr>
      <w:rPr>
        <w:rFonts w:ascii="Symbol" w:hAnsi="Symbol" w:hint="default"/>
      </w:rPr>
    </w:lvl>
  </w:abstractNum>
  <w:abstractNum w:abstractNumId="5">
    <w:nsid w:val="00000005"/>
    <w:multiLevelType w:val="singleLevel"/>
    <w:tmpl w:val="F3EAFDEC"/>
    <w:lvl w:ilvl="0">
      <w:start w:val="1"/>
      <w:numFmt w:val="bullet"/>
      <w:pStyle w:val="style55"/>
      <w:lvlText w:val=""/>
      <w:lvlJc w:val="left"/>
      <w:pPr>
        <w:tabs>
          <w:tab w:val="left" w:leader="none" w:pos="1080"/>
        </w:tabs>
        <w:ind w:left="1080" w:hanging="360"/>
      </w:pPr>
      <w:rPr>
        <w:rFonts w:ascii="Symbol" w:hAnsi="Symbol" w:hint="default"/>
      </w:rPr>
    </w:lvl>
  </w:abstractNum>
  <w:abstractNum w:abstractNumId="6">
    <w:nsid w:val="00000006"/>
    <w:multiLevelType w:val="singleLevel"/>
    <w:tmpl w:val="3D1EFFD4"/>
    <w:lvl w:ilvl="0">
      <w:start w:val="1"/>
      <w:numFmt w:val="bullet"/>
      <w:pStyle w:val="style54"/>
      <w:lvlText w:val=""/>
      <w:lvlJc w:val="left"/>
      <w:pPr>
        <w:tabs>
          <w:tab w:val="left" w:leader="none" w:pos="720"/>
        </w:tabs>
        <w:ind w:left="720" w:hanging="360"/>
      </w:pPr>
      <w:rPr>
        <w:rFonts w:ascii="Symbol" w:hAnsi="Symbol" w:hint="default"/>
      </w:rPr>
    </w:lvl>
  </w:abstractNum>
  <w:abstractNum w:abstractNumId="7">
    <w:nsid w:val="00000007"/>
    <w:multiLevelType w:val="hybridMultilevel"/>
    <w:tmpl w:val="000000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00000008"/>
    <w:multiLevelType w:val="singleLevel"/>
    <w:tmpl w:val="D0A62B40"/>
    <w:lvl w:ilvl="0">
      <w:start w:val="1"/>
      <w:numFmt w:val="decimal"/>
      <w:pStyle w:val="style49"/>
      <w:lvlText w:val="%1."/>
      <w:lvlJc w:val="left"/>
      <w:pPr>
        <w:tabs>
          <w:tab w:val="left" w:leader="none" w:pos="360"/>
        </w:tabs>
        <w:ind w:left="360" w:hanging="360"/>
      </w:pPr>
    </w:lvl>
  </w:abstractNum>
  <w:abstractNum w:abstractNumId="9">
    <w:nsid w:val="00000009"/>
    <w:multiLevelType w:val="hybridMultilevel"/>
    <w:tmpl w:val="000000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0000000A"/>
    <w:multiLevelType w:val="singleLevel"/>
    <w:tmpl w:val="29761A62"/>
    <w:lvl w:ilvl="0">
      <w:start w:val="1"/>
      <w:numFmt w:val="bullet"/>
      <w:pStyle w:val="style48"/>
      <w:lvlText w:val=""/>
      <w:lvlJc w:val="left"/>
      <w:pPr>
        <w:tabs>
          <w:tab w:val="left" w:leader="none" w:pos="360"/>
        </w:tabs>
        <w:ind w:left="360" w:hanging="360"/>
      </w:pPr>
      <w:rPr>
        <w:rFonts w:ascii="Symbol" w:hAnsi="Symbol" w:hint="default"/>
      </w:rPr>
    </w:lvl>
  </w:abstractNum>
  <w:abstractNum w:abstractNumId="11">
    <w:nsid w:val="0000000B"/>
    <w:multiLevelType w:val="hybridMultilevel"/>
    <w:tmpl w:val="00000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abstractNum w:abstractNumId="12">
    <w:nsid w:val="0000000C"/>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000000D"/>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000000E"/>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000000F"/>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0000010"/>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0000011"/>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00000012"/>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00000013"/>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00000014"/>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00000015"/>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5"/>
  </w:num>
  <w:num w:numId="4">
    <w:abstractNumId w:val="8"/>
  </w:num>
  <w:num w:numId="5">
    <w:abstractNumId w:val="3"/>
  </w:num>
  <w:num w:numId="6">
    <w:abstractNumId w:val="2"/>
  </w:num>
  <w:num w:numId="7">
    <w:abstractNumId w:val="4"/>
  </w:num>
  <w:num w:numId="8">
    <w:abstractNumId w:val="7"/>
  </w:num>
  <w:num w:numId="9">
    <w:abstractNumId w:val="1"/>
  </w:num>
  <w:num w:numId="10">
    <w:abstractNumId w:val="9"/>
  </w:num>
  <w:num w:numId="11">
    <w:abstractNumId w:val="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bering>
</file>

<file path=word/settings.xml><?xml version="1.0" encoding="utf-8"?>
<w:settings xmlns:w="http://schemas.openxmlformats.org/wordprocessingml/2006/main" xmlns:r="http://schemas.openxmlformats.org/officeDocument/2006/relationships" xmlns:m="http://schemas.openxmlformats.org/officeDocument/2006/math">
  <w:zoom w:val="bestFit"/>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cs="宋体" w:eastAsia="ＭＳ 明朝" w:hAnsi="Cambria"/>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paragraph" w:styleId="style31">
    <w:name w:val="header"/>
    <w:basedOn w:val="style0"/>
    <w:next w:val="style31"/>
    <w:link w:val="style4097"/>
    <w:uiPriority w:val="99"/>
    <w:pPr>
      <w:tabs>
        <w:tab w:val="center" w:leader="none" w:pos="4680"/>
        <w:tab w:val="right" w:leader="none" w:pos="9360"/>
      </w:tabs>
      <w:spacing w:after="0" w:lineRule="auto" w:line="240"/>
    </w:pPr>
    <w:rPr/>
  </w:style>
  <w:style w:type="character" w:customStyle="1" w:styleId="style4097">
    <w:name w:val="Header Char_7e9c8d11-7cdc-4acd-b74f-1e059dbbc78a"/>
    <w:basedOn w:val="style65"/>
    <w:next w:val="style4097"/>
    <w:link w:val="style31"/>
    <w:uiPriority w:val="99"/>
  </w:style>
  <w:style w:type="paragraph" w:styleId="style32">
    <w:name w:val="footer"/>
    <w:basedOn w:val="style0"/>
    <w:next w:val="style32"/>
    <w:link w:val="style4098"/>
    <w:uiPriority w:val="99"/>
    <w:pPr>
      <w:tabs>
        <w:tab w:val="center" w:leader="none" w:pos="4680"/>
        <w:tab w:val="right" w:leader="none" w:pos="9360"/>
      </w:tabs>
      <w:spacing w:after="0" w:lineRule="auto" w:line="240"/>
    </w:pPr>
    <w:rPr/>
  </w:style>
  <w:style w:type="character" w:customStyle="1" w:styleId="style4098">
    <w:name w:val="Footer Char_810252a1-39ab-4ad1-bca9-393ef7d21f44"/>
    <w:basedOn w:val="style65"/>
    <w:next w:val="style4098"/>
    <w:link w:val="style32"/>
    <w:uiPriority w:val="99"/>
  </w:style>
  <w:style w:type="paragraph" w:styleId="style1">
    <w:name w:val="heading 1"/>
    <w:basedOn w:val="style0"/>
    <w:next w:val="style0"/>
    <w:link w:val="style4099"/>
    <w:qFormat/>
    <w:uiPriority w:val="9"/>
    <w:pPr>
      <w:keepNext/>
      <w:keepLines/>
      <w:spacing w:before="480" w:after="0"/>
      <w:outlineLvl w:val="0"/>
    </w:pPr>
    <w:rPr>
      <w:rFonts w:ascii="Calibri" w:cs="宋体" w:eastAsia="ＭＳ ゴシック" w:hAnsi="Calibri"/>
      <w:b/>
      <w:bCs/>
      <w:color w:val="365f91"/>
      <w:sz w:val="28"/>
      <w:szCs w:val="28"/>
    </w:rPr>
  </w:style>
  <w:style w:type="paragraph" w:styleId="style2">
    <w:name w:val="heading 2"/>
    <w:basedOn w:val="style0"/>
    <w:next w:val="style0"/>
    <w:link w:val="style4100"/>
    <w:qFormat/>
    <w:uiPriority w:val="9"/>
    <w:pPr>
      <w:keepNext/>
      <w:keepLines/>
      <w:spacing w:before="200" w:after="0"/>
      <w:outlineLvl w:val="1"/>
    </w:pPr>
    <w:rPr>
      <w:rFonts w:ascii="Calibri" w:cs="宋体" w:eastAsia="ＭＳ ゴシック" w:hAnsi="Calibri"/>
      <w:b/>
      <w:bCs/>
      <w:color w:val="4f81bd"/>
      <w:sz w:val="26"/>
      <w:szCs w:val="26"/>
    </w:rPr>
  </w:style>
  <w:style w:type="paragraph" w:styleId="style3">
    <w:name w:val="heading 3"/>
    <w:basedOn w:val="style0"/>
    <w:next w:val="style0"/>
    <w:link w:val="style4101"/>
    <w:qFormat/>
    <w:uiPriority w:val="9"/>
    <w:pPr>
      <w:keepNext/>
      <w:keepLines/>
      <w:spacing w:before="200" w:after="0"/>
      <w:outlineLvl w:val="2"/>
    </w:pPr>
    <w:rPr>
      <w:rFonts w:ascii="Calibri" w:cs="宋体" w:eastAsia="ＭＳ ゴシック" w:hAnsi="Calibri"/>
      <w:b/>
      <w:bCs/>
      <w:color w:val="4f81bd"/>
    </w:rPr>
  </w:style>
  <w:style w:type="paragraph" w:styleId="style4">
    <w:name w:val="heading 4"/>
    <w:basedOn w:val="style0"/>
    <w:next w:val="style0"/>
    <w:link w:val="style4109"/>
    <w:qFormat/>
    <w:uiPriority w:val="9"/>
    <w:pPr>
      <w:keepNext/>
      <w:keepLines/>
      <w:spacing w:before="200" w:after="0"/>
      <w:outlineLvl w:val="3"/>
    </w:pPr>
    <w:rPr>
      <w:rFonts w:ascii="Calibri" w:cs="宋体" w:eastAsia="ＭＳ ゴシック" w:hAnsi="Calibri"/>
      <w:b/>
      <w:bCs/>
      <w:i/>
      <w:iCs/>
      <w:color w:val="4f81bd"/>
    </w:rPr>
  </w:style>
  <w:style w:type="paragraph" w:styleId="style5">
    <w:name w:val="heading 5"/>
    <w:basedOn w:val="style0"/>
    <w:next w:val="style0"/>
    <w:link w:val="style4110"/>
    <w:qFormat/>
    <w:uiPriority w:val="9"/>
    <w:pPr>
      <w:keepNext/>
      <w:keepLines/>
      <w:spacing w:before="200" w:after="0"/>
      <w:outlineLvl w:val="4"/>
    </w:pPr>
    <w:rPr>
      <w:rFonts w:ascii="Calibri" w:cs="宋体" w:eastAsia="ＭＳ ゴシック" w:hAnsi="Calibri"/>
      <w:color w:val="243f60"/>
    </w:rPr>
  </w:style>
  <w:style w:type="paragraph" w:styleId="style6">
    <w:name w:val="heading 6"/>
    <w:basedOn w:val="style0"/>
    <w:next w:val="style0"/>
    <w:link w:val="style4111"/>
    <w:qFormat/>
    <w:uiPriority w:val="9"/>
    <w:pPr>
      <w:keepNext/>
      <w:keepLines/>
      <w:spacing w:before="200" w:after="0"/>
      <w:outlineLvl w:val="5"/>
    </w:pPr>
    <w:rPr>
      <w:rFonts w:ascii="Calibri" w:cs="宋体" w:eastAsia="ＭＳ ゴシック" w:hAnsi="Calibri"/>
      <w:i/>
      <w:iCs/>
      <w:color w:val="243f60"/>
    </w:rPr>
  </w:style>
  <w:style w:type="paragraph" w:styleId="style7">
    <w:name w:val="heading 7"/>
    <w:basedOn w:val="style0"/>
    <w:next w:val="style0"/>
    <w:link w:val="style4112"/>
    <w:qFormat/>
    <w:uiPriority w:val="9"/>
    <w:pPr>
      <w:keepNext/>
      <w:keepLines/>
      <w:spacing w:before="200" w:after="0"/>
      <w:outlineLvl w:val="6"/>
    </w:pPr>
    <w:rPr>
      <w:rFonts w:ascii="Calibri" w:cs="宋体" w:eastAsia="ＭＳ ゴシック" w:hAnsi="Calibri"/>
      <w:i/>
      <w:iCs/>
      <w:color w:val="404040"/>
    </w:rPr>
  </w:style>
  <w:style w:type="paragraph" w:styleId="style8">
    <w:name w:val="heading 8"/>
    <w:basedOn w:val="style0"/>
    <w:next w:val="style0"/>
    <w:link w:val="style4113"/>
    <w:qFormat/>
    <w:uiPriority w:val="9"/>
    <w:pPr>
      <w:keepNext/>
      <w:keepLines/>
      <w:spacing w:before="200" w:after="0"/>
      <w:outlineLvl w:val="7"/>
    </w:pPr>
    <w:rPr>
      <w:rFonts w:ascii="Calibri" w:cs="宋体" w:eastAsia="ＭＳ ゴシック" w:hAnsi="Calibri"/>
      <w:color w:val="4f81bd"/>
      <w:sz w:val="20"/>
      <w:szCs w:val="20"/>
    </w:rPr>
  </w:style>
  <w:style w:type="paragraph" w:styleId="style9">
    <w:name w:val="heading 9"/>
    <w:basedOn w:val="style0"/>
    <w:next w:val="style0"/>
    <w:link w:val="style4114"/>
    <w:qFormat/>
    <w:uiPriority w:val="9"/>
    <w:pPr>
      <w:keepNext/>
      <w:keepLines/>
      <w:spacing w:before="200" w:after="0"/>
      <w:outlineLvl w:val="8"/>
    </w:pPr>
    <w:rPr>
      <w:rFonts w:ascii="Calibri" w:cs="宋体" w:eastAsia="ＭＳ ゴシック" w:hAnsi="Calibri"/>
      <w:i/>
      <w:iCs/>
      <w:color w:val="404040"/>
      <w:sz w:val="20"/>
      <w:szCs w:val="20"/>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57">
    <w:name w:val="No Spacing"/>
    <w:next w:val="style157"/>
    <w:qFormat/>
    <w:uiPriority w:val="1"/>
    <w:pPr>
      <w:spacing w:after="0" w:lineRule="auto" w:line="240"/>
    </w:pPr>
    <w:rPr/>
  </w:style>
  <w:style w:type="character" w:customStyle="1" w:styleId="style4099">
    <w:name w:val="Heading 1 Char_01c252ff-d089-4343-acb3-bfd8899d76ed"/>
    <w:basedOn w:val="style65"/>
    <w:next w:val="style4099"/>
    <w:link w:val="style1"/>
    <w:uiPriority w:val="9"/>
    <w:rPr>
      <w:rFonts w:ascii="Calibri" w:cs="宋体" w:eastAsia="ＭＳ ゴシック" w:hAnsi="Calibri"/>
      <w:b/>
      <w:bCs/>
      <w:color w:val="365f91"/>
      <w:sz w:val="28"/>
      <w:szCs w:val="28"/>
    </w:rPr>
  </w:style>
  <w:style w:type="character" w:customStyle="1" w:styleId="style4100">
    <w:name w:val="Heading 2 Char_4cc3e325-7a4a-437f-96bc-984341f2b6f1"/>
    <w:basedOn w:val="style65"/>
    <w:next w:val="style4100"/>
    <w:link w:val="style2"/>
    <w:uiPriority w:val="9"/>
    <w:rPr>
      <w:rFonts w:ascii="Calibri" w:cs="宋体" w:eastAsia="ＭＳ ゴシック" w:hAnsi="Calibri"/>
      <w:b/>
      <w:bCs/>
      <w:color w:val="4f81bd"/>
      <w:sz w:val="26"/>
      <w:szCs w:val="26"/>
    </w:rPr>
  </w:style>
  <w:style w:type="character" w:customStyle="1" w:styleId="style4101">
    <w:name w:val="Heading 3 Char_aab18817-c368-4618-8693-cb9863e58205"/>
    <w:basedOn w:val="style65"/>
    <w:next w:val="style4101"/>
    <w:link w:val="style3"/>
    <w:uiPriority w:val="9"/>
    <w:rPr>
      <w:rFonts w:ascii="Calibri" w:cs="宋体" w:eastAsia="ＭＳ ゴシック" w:hAnsi="Calibri"/>
      <w:b/>
      <w:bCs/>
      <w:color w:val="4f81bd"/>
    </w:rPr>
  </w:style>
  <w:style w:type="paragraph" w:styleId="style62">
    <w:name w:val="Title"/>
    <w:basedOn w:val="style0"/>
    <w:next w:val="style0"/>
    <w:link w:val="style4102"/>
    <w:qFormat/>
    <w:uiPriority w:val="10"/>
    <w:pPr>
      <w:pBdr>
        <w:bottom w:val="single" w:sz="8" w:space="4" w:color="4f81bd"/>
      </w:pBdr>
      <w:spacing w:after="300" w:lineRule="auto" w:line="240"/>
      <w:contextualSpacing/>
    </w:pPr>
    <w:rPr>
      <w:rFonts w:ascii="Calibri" w:cs="宋体" w:eastAsia="ＭＳ ゴシック" w:hAnsi="Calibri"/>
      <w:color w:val="17365d"/>
      <w:spacing w:val="5"/>
      <w:kern w:val="28"/>
      <w:sz w:val="52"/>
      <w:szCs w:val="52"/>
    </w:rPr>
  </w:style>
  <w:style w:type="character" w:customStyle="1" w:styleId="style4102">
    <w:name w:val="Title Char_f2f1c3a5-d269-4ff0-9e86-29b9f4a9ef22"/>
    <w:basedOn w:val="style65"/>
    <w:next w:val="style4102"/>
    <w:link w:val="style62"/>
    <w:uiPriority w:val="10"/>
    <w:rPr>
      <w:rFonts w:ascii="Calibri" w:cs="宋体" w:eastAsia="ＭＳ ゴシック" w:hAnsi="Calibri"/>
      <w:color w:val="17365d"/>
      <w:spacing w:val="5"/>
      <w:kern w:val="28"/>
      <w:sz w:val="52"/>
      <w:szCs w:val="52"/>
    </w:rPr>
  </w:style>
  <w:style w:type="paragraph" w:styleId="style74">
    <w:name w:val="Subtitle"/>
    <w:basedOn w:val="style0"/>
    <w:next w:val="style0"/>
    <w:link w:val="style4103"/>
    <w:qFormat/>
    <w:uiPriority w:val="11"/>
    <w:pPr>
      <w:numPr>
        <w:ilvl w:val="1"/>
        <w:numId w:val="0"/>
      </w:numPr>
    </w:pPr>
    <w:rPr>
      <w:rFonts w:ascii="Calibri" w:cs="宋体" w:eastAsia="ＭＳ ゴシック" w:hAnsi="Calibri"/>
      <w:i/>
      <w:iCs/>
      <w:color w:val="4f81bd"/>
      <w:spacing w:val="15"/>
      <w:sz w:val="24"/>
      <w:szCs w:val="24"/>
    </w:rPr>
  </w:style>
  <w:style w:type="character" w:customStyle="1" w:styleId="style4103">
    <w:name w:val="Subtitle Char"/>
    <w:basedOn w:val="style65"/>
    <w:next w:val="style4103"/>
    <w:link w:val="style74"/>
    <w:uiPriority w:val="11"/>
    <w:rPr>
      <w:rFonts w:ascii="Calibri" w:cs="宋体" w:eastAsia="ＭＳ ゴシック" w:hAnsi="Calibri"/>
      <w:i/>
      <w:iCs/>
      <w:color w:val="4f81bd"/>
      <w:spacing w:val="15"/>
      <w:sz w:val="24"/>
      <w:szCs w:val="24"/>
    </w:rPr>
  </w:style>
  <w:style w:type="paragraph" w:styleId="style179">
    <w:name w:val="List Paragraph"/>
    <w:basedOn w:val="style0"/>
    <w:next w:val="style179"/>
    <w:qFormat/>
    <w:uiPriority w:val="34"/>
    <w:pPr>
      <w:ind w:left="720"/>
      <w:contextualSpacing/>
    </w:pPr>
    <w:rPr/>
  </w:style>
  <w:style w:type="paragraph" w:styleId="style66">
    <w:name w:val="Body Text"/>
    <w:basedOn w:val="style0"/>
    <w:next w:val="style66"/>
    <w:link w:val="style4104"/>
    <w:uiPriority w:val="99"/>
    <w:pPr>
      <w:spacing w:after="120"/>
    </w:pPr>
    <w:rPr/>
  </w:style>
  <w:style w:type="character" w:customStyle="1" w:styleId="style4104">
    <w:name w:val="Body Text Char"/>
    <w:basedOn w:val="style65"/>
    <w:next w:val="style4104"/>
    <w:link w:val="style66"/>
    <w:uiPriority w:val="99"/>
  </w:style>
  <w:style w:type="paragraph" w:styleId="style80">
    <w:name w:val="Body Text 2"/>
    <w:basedOn w:val="style0"/>
    <w:next w:val="style80"/>
    <w:link w:val="style4105"/>
    <w:uiPriority w:val="99"/>
    <w:pPr>
      <w:spacing w:after="120" w:lineRule="auto" w:line="480"/>
    </w:pPr>
    <w:rPr/>
  </w:style>
  <w:style w:type="character" w:customStyle="1" w:styleId="style4105">
    <w:name w:val="Body Text 2 Char"/>
    <w:basedOn w:val="style65"/>
    <w:next w:val="style4105"/>
    <w:link w:val="style80"/>
    <w:uiPriority w:val="99"/>
  </w:style>
  <w:style w:type="paragraph" w:styleId="style81">
    <w:name w:val="Body Text 3"/>
    <w:basedOn w:val="style0"/>
    <w:next w:val="style81"/>
    <w:link w:val="style4106"/>
    <w:uiPriority w:val="99"/>
    <w:pPr>
      <w:spacing w:after="120"/>
    </w:pPr>
    <w:rPr>
      <w:sz w:val="16"/>
      <w:szCs w:val="16"/>
    </w:rPr>
  </w:style>
  <w:style w:type="character" w:customStyle="1" w:styleId="style4106">
    <w:name w:val="Body Text 3 Char"/>
    <w:basedOn w:val="style65"/>
    <w:next w:val="style4106"/>
    <w:link w:val="style81"/>
    <w:uiPriority w:val="99"/>
    <w:rPr>
      <w:sz w:val="16"/>
      <w:szCs w:val="16"/>
    </w:rPr>
  </w:style>
  <w:style w:type="paragraph" w:styleId="style47">
    <w:name w:val="List"/>
    <w:basedOn w:val="style0"/>
    <w:next w:val="style47"/>
    <w:uiPriority w:val="99"/>
    <w:pPr>
      <w:ind w:left="360" w:hanging="360"/>
      <w:contextualSpacing/>
    </w:pPr>
    <w:rPr/>
  </w:style>
  <w:style w:type="paragraph" w:styleId="style50">
    <w:name w:val="List 2"/>
    <w:basedOn w:val="style0"/>
    <w:next w:val="style50"/>
    <w:uiPriority w:val="99"/>
    <w:pPr>
      <w:ind w:left="720" w:hanging="360"/>
      <w:contextualSpacing/>
    </w:pPr>
    <w:rPr/>
  </w:style>
  <w:style w:type="paragraph" w:styleId="style51">
    <w:name w:val="List 3"/>
    <w:basedOn w:val="style0"/>
    <w:next w:val="style51"/>
    <w:uiPriority w:val="99"/>
    <w:pPr>
      <w:ind w:left="1080" w:hanging="360"/>
      <w:contextualSpacing/>
    </w:pPr>
    <w:rPr/>
  </w:style>
  <w:style w:type="paragraph" w:styleId="style48">
    <w:name w:val="List Bullet"/>
    <w:basedOn w:val="style0"/>
    <w:next w:val="style48"/>
    <w:uiPriority w:val="99"/>
    <w:pPr>
      <w:numPr>
        <w:ilvl w:val="0"/>
        <w:numId w:val="1"/>
      </w:numPr>
      <w:contextualSpacing/>
    </w:pPr>
    <w:rPr/>
  </w:style>
  <w:style w:type="paragraph" w:styleId="style54">
    <w:name w:val="List Bullet 2"/>
    <w:basedOn w:val="style0"/>
    <w:next w:val="style54"/>
    <w:uiPriority w:val="99"/>
    <w:pPr>
      <w:numPr>
        <w:ilvl w:val="0"/>
        <w:numId w:val="2"/>
      </w:numPr>
      <w:contextualSpacing/>
    </w:pPr>
    <w:rPr/>
  </w:style>
  <w:style w:type="paragraph" w:styleId="style55">
    <w:name w:val="List Bullet 3"/>
    <w:basedOn w:val="style0"/>
    <w:next w:val="style55"/>
    <w:uiPriority w:val="99"/>
    <w:pPr>
      <w:numPr>
        <w:ilvl w:val="0"/>
        <w:numId w:val="3"/>
      </w:numPr>
      <w:contextualSpacing/>
    </w:pPr>
    <w:rPr/>
  </w:style>
  <w:style w:type="paragraph" w:styleId="style49">
    <w:name w:val="List Number"/>
    <w:basedOn w:val="style0"/>
    <w:next w:val="style49"/>
    <w:uiPriority w:val="99"/>
    <w:pPr>
      <w:numPr>
        <w:ilvl w:val="0"/>
        <w:numId w:val="4"/>
      </w:numPr>
      <w:contextualSpacing/>
    </w:pPr>
    <w:rPr/>
  </w:style>
  <w:style w:type="paragraph" w:styleId="style58">
    <w:name w:val="List Number 2"/>
    <w:basedOn w:val="style0"/>
    <w:next w:val="style58"/>
    <w:uiPriority w:val="99"/>
    <w:pPr>
      <w:numPr>
        <w:ilvl w:val="0"/>
        <w:numId w:val="5"/>
      </w:numPr>
      <w:contextualSpacing/>
    </w:pPr>
    <w:rPr/>
  </w:style>
  <w:style w:type="paragraph" w:styleId="style59">
    <w:name w:val="List Number 3"/>
    <w:basedOn w:val="style0"/>
    <w:next w:val="style59"/>
    <w:uiPriority w:val="99"/>
    <w:pPr>
      <w:numPr>
        <w:ilvl w:val="0"/>
        <w:numId w:val="6"/>
      </w:numPr>
      <w:contextualSpacing/>
    </w:pPr>
    <w:rPr/>
  </w:style>
  <w:style w:type="paragraph" w:styleId="style68">
    <w:name w:val="List Continue"/>
    <w:basedOn w:val="style0"/>
    <w:next w:val="style68"/>
    <w:uiPriority w:val="99"/>
    <w:pPr>
      <w:spacing w:after="120"/>
      <w:ind w:left="360"/>
      <w:contextualSpacing/>
    </w:pPr>
    <w:rPr/>
  </w:style>
  <w:style w:type="paragraph" w:styleId="style69">
    <w:name w:val="List Continue 2"/>
    <w:basedOn w:val="style0"/>
    <w:next w:val="style69"/>
    <w:uiPriority w:val="99"/>
    <w:pPr>
      <w:spacing w:after="120"/>
      <w:ind w:left="720"/>
      <w:contextualSpacing/>
    </w:pPr>
    <w:rPr/>
  </w:style>
  <w:style w:type="paragraph" w:styleId="style70">
    <w:name w:val="List Continue 3"/>
    <w:basedOn w:val="style0"/>
    <w:next w:val="style70"/>
    <w:uiPriority w:val="99"/>
    <w:pPr>
      <w:spacing w:after="120"/>
      <w:ind w:left="1080"/>
      <w:contextualSpacing/>
    </w:pPr>
    <w:rPr/>
  </w:style>
  <w:style w:type="paragraph" w:styleId="style45">
    <w:name w:val="macro"/>
    <w:next w:val="style45"/>
    <w:link w:val="style4107"/>
    <w:uiPriority w:val="99"/>
    <w:pPr>
      <w:tabs>
        <w:tab w:val="left" w:leader="none" w:pos="576"/>
        <w:tab w:val="left" w:leader="none" w:pos="1152"/>
        <w:tab w:val="left" w:leader="none" w:pos="1728"/>
        <w:tab w:val="left" w:leader="none" w:pos="2304"/>
        <w:tab w:val="left" w:leader="none" w:pos="2880"/>
        <w:tab w:val="left" w:leader="none" w:pos="3456"/>
        <w:tab w:val="left" w:leader="none" w:pos="4032"/>
      </w:tabs>
    </w:pPr>
    <w:rPr>
      <w:rFonts w:ascii="Courier" w:hAnsi="Courier"/>
      <w:sz w:val="20"/>
      <w:szCs w:val="20"/>
    </w:rPr>
  </w:style>
  <w:style w:type="character" w:customStyle="1" w:styleId="style4107">
    <w:name w:val="Macro Text Char"/>
    <w:basedOn w:val="style65"/>
    <w:next w:val="style4107"/>
    <w:link w:val="style45"/>
    <w:uiPriority w:val="99"/>
    <w:rPr>
      <w:rFonts w:ascii="Courier" w:hAnsi="Courier"/>
      <w:sz w:val="20"/>
      <w:szCs w:val="20"/>
    </w:rPr>
  </w:style>
  <w:style w:type="paragraph" w:styleId="style180">
    <w:name w:val="Quote"/>
    <w:basedOn w:val="style0"/>
    <w:next w:val="style0"/>
    <w:link w:val="style4108"/>
    <w:qFormat/>
    <w:uiPriority w:val="29"/>
    <w:pPr/>
    <w:rPr>
      <w:i/>
      <w:iCs/>
      <w:color w:val="000000"/>
    </w:rPr>
  </w:style>
  <w:style w:type="character" w:customStyle="1" w:styleId="style4108">
    <w:name w:val="Quote Char_3e50fc94-68d4-4aed-bb08-0917b3fe9f0f"/>
    <w:basedOn w:val="style65"/>
    <w:next w:val="style4108"/>
    <w:link w:val="style180"/>
    <w:uiPriority w:val="29"/>
    <w:rPr>
      <w:i/>
      <w:iCs/>
      <w:color w:val="000000"/>
    </w:rPr>
  </w:style>
  <w:style w:type="character" w:customStyle="1" w:styleId="style4109">
    <w:name w:val="Heading 4 Char_e80f9da0-26c5-48ec-a275-ae4ae03ac27d"/>
    <w:basedOn w:val="style65"/>
    <w:next w:val="style4109"/>
    <w:link w:val="style4"/>
    <w:uiPriority w:val="9"/>
    <w:rPr>
      <w:rFonts w:ascii="Calibri" w:cs="宋体" w:eastAsia="ＭＳ ゴシック" w:hAnsi="Calibri"/>
      <w:b/>
      <w:bCs/>
      <w:i/>
      <w:iCs/>
      <w:color w:val="4f81bd"/>
    </w:rPr>
  </w:style>
  <w:style w:type="character" w:customStyle="1" w:styleId="style4110">
    <w:name w:val="Heading 5 Char_5b2a6f0e-611a-4fe2-9b69-3c4f2817fbdb"/>
    <w:basedOn w:val="style65"/>
    <w:next w:val="style4110"/>
    <w:link w:val="style5"/>
    <w:uiPriority w:val="9"/>
    <w:rPr>
      <w:rFonts w:ascii="Calibri" w:cs="宋体" w:eastAsia="ＭＳ ゴシック" w:hAnsi="Calibri"/>
      <w:color w:val="243f60"/>
    </w:rPr>
  </w:style>
  <w:style w:type="character" w:customStyle="1" w:styleId="style4111">
    <w:name w:val="Heading 6 Char_3454cd66-4848-4239-8b61-01340a097955"/>
    <w:basedOn w:val="style65"/>
    <w:next w:val="style4111"/>
    <w:link w:val="style6"/>
    <w:uiPriority w:val="9"/>
    <w:rPr>
      <w:rFonts w:ascii="Calibri" w:cs="宋体" w:eastAsia="ＭＳ ゴシック" w:hAnsi="Calibri"/>
      <w:i/>
      <w:iCs/>
      <w:color w:val="243f60"/>
    </w:rPr>
  </w:style>
  <w:style w:type="character" w:customStyle="1" w:styleId="style4112">
    <w:name w:val="Heading 7 Char_f9f41a55-c874-4170-ace9-d55bc77ad3bc"/>
    <w:basedOn w:val="style65"/>
    <w:next w:val="style4112"/>
    <w:link w:val="style7"/>
    <w:uiPriority w:val="9"/>
    <w:rPr>
      <w:rFonts w:ascii="Calibri" w:cs="宋体" w:eastAsia="ＭＳ ゴシック" w:hAnsi="Calibri"/>
      <w:i/>
      <w:iCs/>
      <w:color w:val="404040"/>
    </w:rPr>
  </w:style>
  <w:style w:type="character" w:customStyle="1" w:styleId="style4113">
    <w:name w:val="Heading 8 Char_3e49187e-6f9b-488d-a525-b8f867f353e6"/>
    <w:basedOn w:val="style65"/>
    <w:next w:val="style4113"/>
    <w:link w:val="style8"/>
    <w:uiPriority w:val="9"/>
    <w:rPr>
      <w:rFonts w:ascii="Calibri" w:cs="宋体" w:eastAsia="ＭＳ ゴシック" w:hAnsi="Calibri"/>
      <w:color w:val="4f81bd"/>
      <w:sz w:val="20"/>
      <w:szCs w:val="20"/>
    </w:rPr>
  </w:style>
  <w:style w:type="character" w:customStyle="1" w:styleId="style4114">
    <w:name w:val="Heading 9 Char_1ca50d00-405e-4d7f-8a0f-d15d7047c961"/>
    <w:basedOn w:val="style65"/>
    <w:next w:val="style4114"/>
    <w:link w:val="style9"/>
    <w:uiPriority w:val="9"/>
    <w:rPr>
      <w:rFonts w:ascii="Calibri" w:cs="宋体" w:eastAsia="ＭＳ ゴシック" w:hAnsi="Calibri"/>
      <w:i/>
      <w:iCs/>
      <w:color w:val="404040"/>
      <w:sz w:val="20"/>
      <w:szCs w:val="20"/>
    </w:rPr>
  </w:style>
  <w:style w:type="paragraph" w:styleId="style34">
    <w:name w:val="caption"/>
    <w:basedOn w:val="style0"/>
    <w:next w:val="style0"/>
    <w:qFormat/>
    <w:uiPriority w:val="35"/>
    <w:pPr>
      <w:spacing w:lineRule="auto" w:line="240"/>
    </w:pPr>
    <w:rPr>
      <w:b/>
      <w:bCs/>
      <w:color w:val="4f81bd"/>
      <w:sz w:val="18"/>
      <w:szCs w:val="18"/>
    </w:rPr>
  </w:style>
  <w:style w:type="character" w:styleId="style87">
    <w:name w:val="Strong"/>
    <w:basedOn w:val="style65"/>
    <w:next w:val="style87"/>
    <w:qFormat/>
    <w:uiPriority w:val="22"/>
    <w:rPr>
      <w:b/>
      <w:bCs/>
    </w:rPr>
  </w:style>
  <w:style w:type="character" w:styleId="style88">
    <w:name w:val="Emphasis"/>
    <w:basedOn w:val="style65"/>
    <w:next w:val="style88"/>
    <w:qFormat/>
    <w:uiPriority w:val="20"/>
    <w:rPr>
      <w:i/>
      <w:iCs/>
    </w:rPr>
  </w:style>
  <w:style w:type="paragraph" w:styleId="style181">
    <w:name w:val="Intense Quote"/>
    <w:basedOn w:val="style0"/>
    <w:next w:val="style0"/>
    <w:link w:val="style4115"/>
    <w:qFormat/>
    <w:uiPriority w:val="30"/>
    <w:pPr>
      <w:pBdr>
        <w:bottom w:val="single" w:sz="4" w:space="4" w:color="4f81bd"/>
      </w:pBdr>
      <w:spacing w:before="200" w:after="280"/>
      <w:ind w:left="936" w:right="936"/>
    </w:pPr>
    <w:rPr>
      <w:b/>
      <w:bCs/>
      <w:i/>
      <w:iCs/>
      <w:color w:val="4f81bd"/>
    </w:rPr>
  </w:style>
  <w:style w:type="character" w:customStyle="1" w:styleId="style4115">
    <w:name w:val="Intense Quote Char_876f0979-7e51-42f3-9460-97198eb1dc34"/>
    <w:basedOn w:val="style65"/>
    <w:next w:val="style4115"/>
    <w:link w:val="style181"/>
    <w:uiPriority w:val="30"/>
    <w:rPr>
      <w:b/>
      <w:bCs/>
      <w:i/>
      <w:iCs/>
      <w:color w:val="4f81bd"/>
    </w:rPr>
  </w:style>
  <w:style w:type="character" w:styleId="style260">
    <w:name w:val="Subtle Emphasis"/>
    <w:basedOn w:val="style65"/>
    <w:next w:val="style260"/>
    <w:qFormat/>
    <w:uiPriority w:val="19"/>
    <w:rPr>
      <w:i/>
      <w:iCs/>
      <w:color w:val="808080"/>
    </w:rPr>
  </w:style>
  <w:style w:type="character" w:styleId="style261">
    <w:name w:val="Intense Emphasis"/>
    <w:basedOn w:val="style65"/>
    <w:next w:val="style261"/>
    <w:qFormat/>
    <w:uiPriority w:val="21"/>
    <w:rPr>
      <w:b/>
      <w:bCs/>
      <w:i/>
      <w:iCs/>
      <w:color w:val="4f81bd"/>
    </w:rPr>
  </w:style>
  <w:style w:type="character" w:styleId="style262">
    <w:name w:val="Subtle Reference"/>
    <w:basedOn w:val="style65"/>
    <w:next w:val="style262"/>
    <w:qFormat/>
    <w:uiPriority w:val="31"/>
    <w:rPr>
      <w:smallCaps/>
      <w:color w:val="c0504d"/>
      <w:u w:val="single"/>
    </w:rPr>
  </w:style>
  <w:style w:type="character" w:styleId="style263">
    <w:name w:val="Intense Reference"/>
    <w:basedOn w:val="style65"/>
    <w:next w:val="style263"/>
    <w:qFormat/>
    <w:uiPriority w:val="32"/>
    <w:rPr>
      <w:b/>
      <w:bCs/>
      <w:smallCaps/>
      <w:color w:val="c0504d"/>
      <w:spacing w:val="5"/>
      <w:u w:val="single"/>
    </w:rPr>
  </w:style>
  <w:style w:type="character" w:styleId="style264">
    <w:name w:val="Book Title"/>
    <w:basedOn w:val="style65"/>
    <w:next w:val="style264"/>
    <w:qFormat/>
    <w:uiPriority w:val="33"/>
    <w:rPr>
      <w:b/>
      <w:bCs/>
      <w:smallCaps/>
      <w:spacing w:val="5"/>
    </w:rPr>
  </w:style>
  <w:style w:type="paragraph" w:styleId="style266">
    <w:name w:val="TOC Heading"/>
    <w:basedOn w:val="style1"/>
    <w:next w:val="style0"/>
    <w:qFormat/>
    <w:uiPriority w:val="39"/>
    <w:pPr>
      <w:outlineLvl w:val="9"/>
    </w:pPr>
    <w:rPr/>
  </w:style>
  <w:style w:type="table" w:styleId="style154">
    <w:name w:val="Table Grid"/>
    <w:basedOn w:val="style105"/>
    <w:next w:val="style154"/>
    <w:uiPriority w:val="59"/>
    <w:pPr>
      <w:spacing w:after="0" w:lineRule="auto" w:line="240"/>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table" w:styleId="style158">
    <w:name w:val="Light Shading"/>
    <w:basedOn w:val="style105"/>
    <w:next w:val="style158"/>
    <w:uiPriority w:val="60"/>
    <w:pPr>
      <w:spacing w:after="0" w:lineRule="auto" w:line="240"/>
    </w:pPr>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Rule="auto" w:line="240"/>
      </w:pPr>
      <w:rPr>
        <w:b/>
        <w:bCs/>
      </w:rPr>
      <w:tblPr/>
      <w:tcPr>
        <w:tcBorders>
          <w:top w:val="single" w:sz="8" w:space="0" w:color="000000"/>
          <w:left w:val="nil"/>
          <w:bottom w:val="single" w:sz="8" w:space="0" w:color="000000"/>
          <w:right w:val="nil"/>
          <w:insideH w:val="nil"/>
          <w:insideV w:val="nil"/>
        </w:tcBorders>
      </w:tcPr>
    </w:tblStylePr>
    <w:tblStylePr w:type="band1Horz">
      <w:pPr/>
      <w:tblPr/>
      <w:tcPr>
        <w:tcBorders>
          <w:left w:val="nil"/>
          <w:right w:val="nil"/>
          <w:insideH w:val="nil"/>
          <w:insideV w:val="nil"/>
        </w:tcBorders>
        <w:shd w:val="clear" w:color="auto" w:fill="c0c0c0"/>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c0c0c0"/>
      </w:tcPr>
    </w:tblStylePr>
    <w:tcPr>
      <w:tcBorders/>
    </w:tcPr>
  </w:style>
  <w:style w:type="table" w:styleId="style172">
    <w:name w:val="Light Shading Accent 1"/>
    <w:basedOn w:val="style105"/>
    <w:next w:val="style172"/>
    <w:uiPriority w:val="60"/>
    <w:pPr>
      <w:spacing w:after="0" w:lineRule="auto" w:line="240"/>
    </w:pPr>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Rule="auto" w:line="240"/>
      </w:pPr>
      <w:rPr>
        <w:b/>
        <w:bCs/>
      </w:rPr>
      <w:tblPr/>
      <w:tcPr>
        <w:tcBorders>
          <w:top w:val="single" w:sz="8" w:space="0" w:color="4f81bd"/>
          <w:left w:val="nil"/>
          <w:bottom w:val="single" w:sz="8" w:space="0" w:color="4f81bd"/>
          <w:right w:val="nil"/>
          <w:insideH w:val="nil"/>
          <w:insideV w:val="nil"/>
        </w:tcBorders>
      </w:tcPr>
    </w:tblStylePr>
    <w:tblStylePr w:type="band1Horz">
      <w:pPr/>
      <w:tblPr/>
      <w:tcPr>
        <w:tcBorders>
          <w:left w:val="nil"/>
          <w:right w:val="nil"/>
          <w:insideH w:val="nil"/>
          <w:insideV w:val="nil"/>
        </w:tcBorders>
        <w:shd w:val="clear" w:color="auto" w:fill="d3dfee"/>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d3dfee"/>
      </w:tcPr>
    </w:tblStylePr>
    <w:tcPr>
      <w:tcBorders/>
    </w:tcPr>
  </w:style>
  <w:style w:type="table" w:styleId="style190">
    <w:name w:val="Light Shading Accent 2"/>
    <w:basedOn w:val="style105"/>
    <w:next w:val="style190"/>
    <w:uiPriority w:val="60"/>
    <w:pPr>
      <w:spacing w:after="0" w:lineRule="auto" w:line="240"/>
    </w:pPr>
    <w:rPr>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Rule="auto" w:line="240"/>
      </w:pPr>
      <w:rPr>
        <w:b/>
        <w:bCs/>
      </w:rPr>
      <w:tblPr/>
      <w:tcPr>
        <w:tcBorders>
          <w:top w:val="single" w:sz="8" w:space="0" w:color="c0504d"/>
          <w:left w:val="nil"/>
          <w:bottom w:val="single" w:sz="8" w:space="0" w:color="c0504d"/>
          <w:right w:val="nil"/>
          <w:insideH w:val="nil"/>
          <w:insideV w:val="nil"/>
        </w:tcBorders>
      </w:tcPr>
    </w:tblStylePr>
    <w:tblStylePr w:type="band1Horz">
      <w:pPr/>
      <w:tblPr/>
      <w:tcPr>
        <w:tcBorders>
          <w:left w:val="nil"/>
          <w:right w:val="nil"/>
          <w:insideH w:val="nil"/>
          <w:insideV w:val="nil"/>
        </w:tcBorders>
        <w:shd w:val="clear" w:color="auto" w:fill="efd3d2"/>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efd3d2"/>
      </w:tcPr>
    </w:tblStylePr>
    <w:tcPr>
      <w:tcBorders/>
    </w:tcPr>
  </w:style>
  <w:style w:type="table" w:styleId="style204">
    <w:name w:val="Light Shading Accent 3"/>
    <w:basedOn w:val="style105"/>
    <w:next w:val="style204"/>
    <w:uiPriority w:val="60"/>
    <w:pPr>
      <w:spacing w:after="0" w:lineRule="auto" w:line="240"/>
    </w:pPr>
    <w:rPr>
      <w:color w:val="76923c"/>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Rule="auto" w:line="240"/>
      </w:pPr>
      <w:rPr>
        <w:b/>
        <w:bCs/>
      </w:rPr>
      <w:tblPr/>
      <w:tcPr>
        <w:tcBorders>
          <w:top w:val="single" w:sz="8" w:space="0" w:color="9bbb59"/>
          <w:left w:val="nil"/>
          <w:bottom w:val="single" w:sz="8" w:space="0" w:color="9bbb59"/>
          <w:right w:val="nil"/>
          <w:insideH w:val="nil"/>
          <w:insideV w:val="nil"/>
        </w:tcBorders>
      </w:tcPr>
    </w:tblStylePr>
    <w:tblStylePr w:type="band1Horz">
      <w:pPr/>
      <w:tblPr/>
      <w:tcPr>
        <w:tcBorders>
          <w:left w:val="nil"/>
          <w:right w:val="nil"/>
          <w:insideH w:val="nil"/>
          <w:insideV w:val="nil"/>
        </w:tcBorders>
        <w:shd w:val="clear" w:color="auto" w:fill="e6eed5"/>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e6eed5"/>
      </w:tcPr>
    </w:tblStylePr>
    <w:tcPr>
      <w:tcBorders/>
    </w:tcPr>
  </w:style>
  <w:style w:type="table" w:styleId="style218">
    <w:name w:val="Light Shading Accent 4"/>
    <w:basedOn w:val="style105"/>
    <w:next w:val="style218"/>
    <w:uiPriority w:val="60"/>
    <w:pPr>
      <w:spacing w:after="0" w:lineRule="auto" w:line="240"/>
    </w:pPr>
    <w:rPr>
      <w:color w:val="5f497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Rule="auto" w:line="240"/>
      </w:pPr>
      <w:rPr>
        <w:b/>
        <w:bCs/>
      </w:rPr>
      <w:tblPr/>
      <w:tcPr>
        <w:tcBorders>
          <w:top w:val="single" w:sz="8" w:space="0" w:color="8064a2"/>
          <w:left w:val="nil"/>
          <w:bottom w:val="single" w:sz="8" w:space="0" w:color="8064a2"/>
          <w:right w:val="nil"/>
          <w:insideH w:val="nil"/>
          <w:insideV w:val="nil"/>
        </w:tcBorders>
      </w:tcPr>
    </w:tblStylePr>
    <w:tblStylePr w:type="band1Horz">
      <w:pPr/>
      <w:tblPr/>
      <w:tcPr>
        <w:tcBorders>
          <w:left w:val="nil"/>
          <w:right w:val="nil"/>
          <w:insideH w:val="nil"/>
          <w:insideV w:val="nil"/>
        </w:tcBorders>
        <w:shd w:val="clear" w:color="auto" w:fill="dfd8e8"/>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dfd8e8"/>
      </w:tcPr>
    </w:tblStylePr>
    <w:tcPr>
      <w:tcBorders/>
    </w:tcPr>
  </w:style>
  <w:style w:type="table" w:styleId="style232">
    <w:name w:val="Light Shading Accent 5"/>
    <w:basedOn w:val="style105"/>
    <w:next w:val="style232"/>
    <w:uiPriority w:val="60"/>
    <w:pPr>
      <w:spacing w:after="0" w:lineRule="auto" w:line="240"/>
    </w:pPr>
    <w:rPr>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Rule="auto" w:line="240"/>
      </w:pPr>
      <w:rPr>
        <w:b/>
        <w:bCs/>
      </w:rPr>
      <w:tblPr/>
      <w:tcPr>
        <w:tcBorders>
          <w:top w:val="single" w:sz="8" w:space="0" w:color="4bacc6"/>
          <w:left w:val="nil"/>
          <w:bottom w:val="single" w:sz="8" w:space="0" w:color="4bacc6"/>
          <w:right w:val="nil"/>
          <w:insideH w:val="nil"/>
          <w:insideV w:val="nil"/>
        </w:tcBorders>
      </w:tcPr>
    </w:tblStylePr>
    <w:tblStylePr w:type="band1Horz">
      <w:pPr/>
      <w:tblPr/>
      <w:tcPr>
        <w:tcBorders>
          <w:left w:val="nil"/>
          <w:right w:val="nil"/>
          <w:insideH w:val="nil"/>
          <w:insideV w:val="nil"/>
        </w:tcBorders>
        <w:shd w:val="clear" w:color="auto" w:fill="d2eaf1"/>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d2eaf1"/>
      </w:tcPr>
    </w:tblStylePr>
    <w:tcPr>
      <w:tcBorders/>
    </w:tcPr>
  </w:style>
  <w:style w:type="table" w:styleId="style246">
    <w:name w:val="Light Shading Accent 6"/>
    <w:basedOn w:val="style105"/>
    <w:next w:val="style246"/>
    <w:uiPriority w:val="60"/>
    <w:pPr>
      <w:spacing w:after="0" w:lineRule="auto" w:line="240"/>
    </w:pPr>
    <w:rPr>
      <w:color w:val="e36c0a"/>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Rule="auto" w:line="240"/>
      </w:pPr>
      <w:rPr>
        <w:b/>
        <w:bCs/>
      </w:rPr>
      <w:tblPr/>
      <w:tcPr>
        <w:tcBorders>
          <w:top w:val="single" w:sz="8" w:space="0" w:color="f79646"/>
          <w:left w:val="nil"/>
          <w:bottom w:val="single" w:sz="8" w:space="0" w:color="f79646"/>
          <w:right w:val="nil"/>
          <w:insideH w:val="nil"/>
          <w:insideV w:val="nil"/>
        </w:tcBorders>
      </w:tcPr>
    </w:tblStylePr>
    <w:tblStylePr w:type="band1Horz">
      <w:pPr/>
      <w:tblPr/>
      <w:tcPr>
        <w:tcBorders>
          <w:left w:val="nil"/>
          <w:right w:val="nil"/>
          <w:insideH w:val="nil"/>
          <w:insideV w:val="nil"/>
        </w:tcBorders>
        <w:shd w:val="clear" w:color="auto" w:fill="fde4d0"/>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fde4d0"/>
      </w:tcPr>
    </w:tblStylePr>
    <w:tcPr>
      <w:tcBorders/>
    </w:tcPr>
  </w:style>
  <w:style w:type="table" w:styleId="style159">
    <w:name w:val="Light List"/>
    <w:basedOn w:val="style105"/>
    <w:next w:val="style159"/>
    <w:uiPriority w:val="61"/>
    <w:pPr>
      <w:spacing w:after="0" w:lineRule="auto" w:line="240"/>
    </w:pPr>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000000"/>
      </w:tcPr>
    </w:tblStylePr>
    <w:tblStylePr w:type="lastRow">
      <w:pPr>
        <w:spacing w:before="0" w:after="0" w:lineRule="auto" w:line="240"/>
      </w:pPr>
      <w:rPr>
        <w:b/>
        <w:bCs/>
      </w:rPr>
      <w:tblPr/>
      <w:tcPr>
        <w:tcBorders>
          <w:top w:val="double" w:sz="6" w:space="0" w:color="000000"/>
          <w:left w:val="single" w:sz="8" w:space="0" w:color="000000"/>
          <w:bottom w:val="single" w:sz="8" w:space="0" w:color="000000"/>
          <w:right w:val="single" w:sz="8" w:space="0" w:color="000000"/>
        </w:tcBorders>
      </w:tcPr>
    </w:tblStylePr>
    <w:tblStylePr w:type="band1Horz">
      <w:pPr/>
      <w:tblPr/>
      <w:tcPr>
        <w:tcBorders>
          <w:top w:val="single" w:sz="8" w:space="0" w:color="000000"/>
          <w:left w:val="single" w:sz="8" w:space="0" w:color="000000"/>
          <w:bottom w:val="single" w:sz="8" w:space="0" w:color="000000"/>
          <w:right w:val="single" w:sz="8" w:space="0" w:color="000000"/>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000000"/>
          <w:left w:val="single" w:sz="8" w:space="0" w:color="000000"/>
          <w:bottom w:val="single" w:sz="8" w:space="0" w:color="000000"/>
          <w:right w:val="single" w:sz="8" w:space="0" w:color="000000"/>
        </w:tcBorders>
      </w:tcPr>
    </w:tblStylePr>
    <w:tcPr>
      <w:tcBorders/>
    </w:tcPr>
  </w:style>
  <w:style w:type="table" w:styleId="style173">
    <w:name w:val="Light List Accent 1"/>
    <w:basedOn w:val="style105"/>
    <w:next w:val="style173"/>
    <w:uiPriority w:val="61"/>
    <w:pPr>
      <w:spacing w:after="0" w:lineRule="auto" w:line="240"/>
    </w:pPr>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4f81bd"/>
      </w:tcPr>
    </w:tblStylePr>
    <w:tblStylePr w:type="lastRow">
      <w:pPr>
        <w:spacing w:before="0" w:after="0" w:lineRule="auto" w:line="240"/>
      </w:pPr>
      <w:rPr>
        <w:b/>
        <w:bCs/>
      </w:rPr>
      <w:tblPr/>
      <w:tcPr>
        <w:tcBorders>
          <w:top w:val="double" w:sz="6" w:space="0" w:color="4f81bd"/>
          <w:left w:val="single" w:sz="8" w:space="0" w:color="4f81bd"/>
          <w:bottom w:val="single" w:sz="8" w:space="0" w:color="4f81bd"/>
          <w:right w:val="single" w:sz="8" w:space="0" w:color="4f81bd"/>
        </w:tcBorders>
      </w:tcPr>
    </w:tblStylePr>
    <w:tblStylePr w:type="band1Horz">
      <w:pPr/>
      <w:tblPr/>
      <w:tcPr>
        <w:tcBorders>
          <w:top w:val="single" w:sz="8" w:space="0" w:color="4f81bd"/>
          <w:left w:val="single" w:sz="8" w:space="0" w:color="4f81bd"/>
          <w:bottom w:val="single" w:sz="8" w:space="0" w:color="4f81bd"/>
          <w:right w:val="single" w:sz="8" w:space="0" w:color="4f81bd"/>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4f81bd"/>
          <w:left w:val="single" w:sz="8" w:space="0" w:color="4f81bd"/>
          <w:bottom w:val="single" w:sz="8" w:space="0" w:color="4f81bd"/>
          <w:right w:val="single" w:sz="8" w:space="0" w:color="4f81bd"/>
        </w:tcBorders>
      </w:tcPr>
    </w:tblStylePr>
    <w:tcPr>
      <w:tcBorders/>
    </w:tcPr>
  </w:style>
  <w:style w:type="table" w:styleId="style191">
    <w:name w:val="Light List Accent 2"/>
    <w:basedOn w:val="style105"/>
    <w:next w:val="style191"/>
    <w:uiPriority w:val="61"/>
    <w:pPr>
      <w:spacing w:after="0" w:lineRule="auto" w:line="240"/>
    </w:pPr>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c0504d"/>
      </w:tcPr>
    </w:tblStylePr>
    <w:tblStylePr w:type="lastRow">
      <w:pPr>
        <w:spacing w:before="0" w:after="0" w:lineRule="auto" w:line="240"/>
      </w:pPr>
      <w:rPr>
        <w:b/>
        <w:bCs/>
      </w:rPr>
      <w:tblPr/>
      <w:tcPr>
        <w:tcBorders>
          <w:top w:val="double" w:sz="6" w:space="0" w:color="c0504d"/>
          <w:left w:val="single" w:sz="8" w:space="0" w:color="c0504d"/>
          <w:bottom w:val="single" w:sz="8" w:space="0" w:color="c0504d"/>
          <w:right w:val="single" w:sz="8" w:space="0" w:color="c0504d"/>
        </w:tcBorders>
      </w:tcPr>
    </w:tblStylePr>
    <w:tblStylePr w:type="band1Horz">
      <w:pPr/>
      <w:tblPr/>
      <w:tcPr>
        <w:tcBorders>
          <w:top w:val="single" w:sz="8" w:space="0" w:color="c0504d"/>
          <w:left w:val="single" w:sz="8" w:space="0" w:color="c0504d"/>
          <w:bottom w:val="single" w:sz="8" w:space="0" w:color="c0504d"/>
          <w:right w:val="single" w:sz="8" w:space="0" w:color="c0504d"/>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c0504d"/>
          <w:left w:val="single" w:sz="8" w:space="0" w:color="c0504d"/>
          <w:bottom w:val="single" w:sz="8" w:space="0" w:color="c0504d"/>
          <w:right w:val="single" w:sz="8" w:space="0" w:color="c0504d"/>
        </w:tcBorders>
      </w:tcPr>
    </w:tblStylePr>
    <w:tcPr>
      <w:tcBorders/>
    </w:tcPr>
  </w:style>
  <w:style w:type="table" w:styleId="style205">
    <w:name w:val="Light List Accent 3"/>
    <w:basedOn w:val="style105"/>
    <w:next w:val="style205"/>
    <w:uiPriority w:val="61"/>
    <w:pPr>
      <w:spacing w:after="0" w:lineRule="auto" w:line="240"/>
    </w:pPr>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9bbb59"/>
      </w:tcPr>
    </w:tblStylePr>
    <w:tblStylePr w:type="lastRow">
      <w:pPr>
        <w:spacing w:before="0" w:after="0" w:lineRule="auto" w:line="240"/>
      </w:pPr>
      <w:rPr>
        <w:b/>
        <w:bCs/>
      </w:rPr>
      <w:tblPr/>
      <w:tcPr>
        <w:tcBorders>
          <w:top w:val="double" w:sz="6" w:space="0" w:color="9bbb59"/>
          <w:left w:val="single" w:sz="8" w:space="0" w:color="9bbb59"/>
          <w:bottom w:val="single" w:sz="8" w:space="0" w:color="9bbb59"/>
          <w:right w:val="single" w:sz="8" w:space="0" w:color="9bbb59"/>
        </w:tcBorders>
      </w:tcPr>
    </w:tblStylePr>
    <w:tblStylePr w:type="band1Horz">
      <w:pPr/>
      <w:tblPr/>
      <w:tcPr>
        <w:tcBorders>
          <w:top w:val="single" w:sz="8" w:space="0" w:color="9bbb59"/>
          <w:left w:val="single" w:sz="8" w:space="0" w:color="9bbb59"/>
          <w:bottom w:val="single" w:sz="8" w:space="0" w:color="9bbb59"/>
          <w:right w:val="single" w:sz="8" w:space="0" w:color="9bbb59"/>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9bbb59"/>
          <w:left w:val="single" w:sz="8" w:space="0" w:color="9bbb59"/>
          <w:bottom w:val="single" w:sz="8" w:space="0" w:color="9bbb59"/>
          <w:right w:val="single" w:sz="8" w:space="0" w:color="9bbb59"/>
        </w:tcBorders>
      </w:tcPr>
    </w:tblStylePr>
    <w:tcPr>
      <w:tcBorders/>
    </w:tcPr>
  </w:style>
  <w:style w:type="table" w:styleId="style219">
    <w:name w:val="Light List Accent 4"/>
    <w:basedOn w:val="style105"/>
    <w:next w:val="style219"/>
    <w:uiPriority w:val="61"/>
    <w:pPr>
      <w:spacing w:after="0" w:lineRule="auto" w:line="240"/>
    </w:pPr>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8064a2"/>
      </w:tcPr>
    </w:tblStylePr>
    <w:tblStylePr w:type="lastRow">
      <w:pPr>
        <w:spacing w:before="0" w:after="0" w:lineRule="auto" w:line="240"/>
      </w:pPr>
      <w:rPr>
        <w:b/>
        <w:bCs/>
      </w:rPr>
      <w:tblPr/>
      <w:tcPr>
        <w:tcBorders>
          <w:top w:val="double" w:sz="6" w:space="0" w:color="8064a2"/>
          <w:left w:val="single" w:sz="8" w:space="0" w:color="8064a2"/>
          <w:bottom w:val="single" w:sz="8" w:space="0" w:color="8064a2"/>
          <w:right w:val="single" w:sz="8" w:space="0" w:color="8064a2"/>
        </w:tcBorders>
      </w:tcPr>
    </w:tblStylePr>
    <w:tblStylePr w:type="band1Horz">
      <w:pPr/>
      <w:tblPr/>
      <w:tcPr>
        <w:tcBorders>
          <w:top w:val="single" w:sz="8" w:space="0" w:color="8064a2"/>
          <w:left w:val="single" w:sz="8" w:space="0" w:color="8064a2"/>
          <w:bottom w:val="single" w:sz="8" w:space="0" w:color="8064a2"/>
          <w:right w:val="single" w:sz="8" w:space="0" w:color="8064a2"/>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8064a2"/>
          <w:left w:val="single" w:sz="8" w:space="0" w:color="8064a2"/>
          <w:bottom w:val="single" w:sz="8" w:space="0" w:color="8064a2"/>
          <w:right w:val="single" w:sz="8" w:space="0" w:color="8064a2"/>
        </w:tcBorders>
      </w:tcPr>
    </w:tblStylePr>
    <w:tcPr>
      <w:tcBorders/>
    </w:tcPr>
  </w:style>
  <w:style w:type="table" w:styleId="style233">
    <w:name w:val="Light List Accent 5"/>
    <w:basedOn w:val="style105"/>
    <w:next w:val="style233"/>
    <w:uiPriority w:val="61"/>
    <w:pPr>
      <w:spacing w:after="0" w:lineRule="auto" w:line="240"/>
    </w:pPr>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4bacc6"/>
      </w:tcPr>
    </w:tblStylePr>
    <w:tblStylePr w:type="lastRow">
      <w:pPr>
        <w:spacing w:before="0" w:after="0" w:lineRule="auto" w:line="240"/>
      </w:pPr>
      <w:rPr>
        <w:b/>
        <w:bCs/>
      </w:rPr>
      <w:tblPr/>
      <w:tcPr>
        <w:tcBorders>
          <w:top w:val="double" w:sz="6" w:space="0" w:color="4bacc6"/>
          <w:left w:val="single" w:sz="8" w:space="0" w:color="4bacc6"/>
          <w:bottom w:val="single" w:sz="8" w:space="0" w:color="4bacc6"/>
          <w:right w:val="single" w:sz="8" w:space="0" w:color="4bacc6"/>
        </w:tcBorders>
      </w:tcPr>
    </w:tblStylePr>
    <w:tblStylePr w:type="band1Horz">
      <w:pPr/>
      <w:tblPr/>
      <w:tcPr>
        <w:tcBorders>
          <w:top w:val="single" w:sz="8" w:space="0" w:color="4bacc6"/>
          <w:left w:val="single" w:sz="8" w:space="0" w:color="4bacc6"/>
          <w:bottom w:val="single" w:sz="8" w:space="0" w:color="4bacc6"/>
          <w:right w:val="single" w:sz="8" w:space="0" w:color="4bacc6"/>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4bacc6"/>
          <w:left w:val="single" w:sz="8" w:space="0" w:color="4bacc6"/>
          <w:bottom w:val="single" w:sz="8" w:space="0" w:color="4bacc6"/>
          <w:right w:val="single" w:sz="8" w:space="0" w:color="4bacc6"/>
        </w:tcBorders>
      </w:tcPr>
    </w:tblStylePr>
    <w:tcPr>
      <w:tcBorders/>
    </w:tcPr>
  </w:style>
  <w:style w:type="table" w:styleId="style247">
    <w:name w:val="Light List Accent 6"/>
    <w:basedOn w:val="style105"/>
    <w:next w:val="style247"/>
    <w:uiPriority w:val="61"/>
    <w:pPr>
      <w:spacing w:after="0" w:lineRule="auto" w:line="240"/>
    </w:pPr>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f79646"/>
      </w:tcPr>
    </w:tblStylePr>
    <w:tblStylePr w:type="lastRow">
      <w:pPr>
        <w:spacing w:before="0" w:after="0" w:lineRule="auto" w:line="240"/>
      </w:pPr>
      <w:rPr>
        <w:b/>
        <w:bCs/>
      </w:rPr>
      <w:tblPr/>
      <w:tcPr>
        <w:tcBorders>
          <w:top w:val="double" w:sz="6" w:space="0" w:color="f79646"/>
          <w:left w:val="single" w:sz="8" w:space="0" w:color="f79646"/>
          <w:bottom w:val="single" w:sz="8" w:space="0" w:color="f79646"/>
          <w:right w:val="single" w:sz="8" w:space="0" w:color="f79646"/>
        </w:tcBorders>
      </w:tcPr>
    </w:tblStylePr>
    <w:tblStylePr w:type="band1Horz">
      <w:pPr/>
      <w:tblPr/>
      <w:tcPr>
        <w:tcBorders>
          <w:top w:val="single" w:sz="8" w:space="0" w:color="f79646"/>
          <w:left w:val="single" w:sz="8" w:space="0" w:color="f79646"/>
          <w:bottom w:val="single" w:sz="8" w:space="0" w:color="f79646"/>
          <w:right w:val="single" w:sz="8" w:space="0" w:color="f79646"/>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f79646"/>
          <w:left w:val="single" w:sz="8" w:space="0" w:color="f79646"/>
          <w:bottom w:val="single" w:sz="8" w:space="0" w:color="f79646"/>
          <w:right w:val="single" w:sz="8" w:space="0" w:color="f79646"/>
        </w:tcBorders>
      </w:tcPr>
    </w:tblStylePr>
    <w:tcPr>
      <w:tcBorders/>
    </w:tcPr>
  </w:style>
  <w:style w:type="table" w:styleId="style160">
    <w:name w:val="Light Grid"/>
    <w:basedOn w:val="style105"/>
    <w:next w:val="style160"/>
    <w:uiPriority w:val="62"/>
    <w:pPr>
      <w:spacing w:after="0" w:lineRule="auto" w:line="240"/>
    </w:pPr>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Rule="auto" w:line="240"/>
      </w:pPr>
      <w:rPr>
        <w:rFonts w:ascii="Calibri" w:cs="宋体" w:eastAsia="ＭＳ ゴシック" w:hAnsi="Calibri"/>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band1Horz">
      <w:pPr/>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pPr/>
      <w:tblPr/>
      <w:tcPr>
        <w:tcBorders>
          <w:top w:val="single" w:sz="8" w:space="0" w:color="000000"/>
          <w:left w:val="single" w:sz="8" w:space="0" w:color="000000"/>
          <w:bottom w:val="single" w:sz="8" w:space="0" w:color="000000"/>
          <w:right w:val="single" w:sz="8" w:space="0" w:color="000000"/>
          <w:insideV w:val="single" w:sz="8" w:space="0" w:color="000000"/>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000000"/>
          <w:left w:val="single" w:sz="8" w:space="0" w:color="000000"/>
          <w:bottom w:val="single" w:sz="8" w:space="0" w:color="000000"/>
          <w:right w:val="single" w:sz="8" w:space="0" w:color="000000"/>
        </w:tcBorders>
      </w:tcPr>
    </w:tblStylePr>
    <w:tblStylePr w:type="band1Vert">
      <w:pPr/>
      <w:tblPr/>
      <w:tcPr>
        <w:tcBorders>
          <w:top w:val="single" w:sz="8" w:space="0" w:color="000000"/>
          <w:left w:val="single" w:sz="8" w:space="0" w:color="000000"/>
          <w:bottom w:val="single" w:sz="8" w:space="0" w:color="000000"/>
          <w:right w:val="single" w:sz="8" w:space="0" w:color="000000"/>
        </w:tcBorders>
        <w:shd w:val="clear" w:color="auto" w:fill="c0c0c0"/>
      </w:tcPr>
    </w:tblStylePr>
    <w:tcPr>
      <w:tcBorders/>
    </w:tcPr>
  </w:style>
  <w:style w:type="table" w:styleId="style174">
    <w:name w:val="Light Grid Accent 1"/>
    <w:basedOn w:val="style105"/>
    <w:next w:val="style174"/>
    <w:uiPriority w:val="62"/>
    <w:pPr>
      <w:spacing w:after="0" w:lineRule="auto" w:line="240"/>
    </w:pPr>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Rule="auto" w:line="240"/>
      </w:pPr>
      <w:rPr>
        <w:rFonts w:ascii="Calibri" w:cs="宋体" w:eastAsia="ＭＳ ゴシック" w:hAnsi="Calibri"/>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band1Horz">
      <w:pPr/>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pPr/>
      <w:tblPr/>
      <w:tcPr>
        <w:tcBorders>
          <w:top w:val="single" w:sz="8" w:space="0" w:color="4f81bd"/>
          <w:left w:val="single" w:sz="8" w:space="0" w:color="4f81bd"/>
          <w:bottom w:val="single" w:sz="8" w:space="0" w:color="4f81bd"/>
          <w:right w:val="single" w:sz="8" w:space="0" w:color="4f81bd"/>
          <w:insideV w:val="single" w:sz="8" w:space="0" w:color="4f81bd"/>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4f81bd"/>
          <w:left w:val="single" w:sz="8" w:space="0" w:color="4f81bd"/>
          <w:bottom w:val="single" w:sz="8" w:space="0" w:color="4f81bd"/>
          <w:right w:val="single" w:sz="8" w:space="0" w:color="4f81bd"/>
        </w:tcBorders>
      </w:tcPr>
    </w:tblStylePr>
    <w:tblStylePr w:type="band1Vert">
      <w:pPr/>
      <w:tblPr/>
      <w:tcPr>
        <w:tcBorders>
          <w:top w:val="single" w:sz="8" w:space="0" w:color="4f81bd"/>
          <w:left w:val="single" w:sz="8" w:space="0" w:color="4f81bd"/>
          <w:bottom w:val="single" w:sz="8" w:space="0" w:color="4f81bd"/>
          <w:right w:val="single" w:sz="8" w:space="0" w:color="4f81bd"/>
        </w:tcBorders>
        <w:shd w:val="clear" w:color="auto" w:fill="d3dfee"/>
      </w:tcPr>
    </w:tblStylePr>
    <w:tcPr>
      <w:tcBorders/>
    </w:tcPr>
  </w:style>
  <w:style w:type="table" w:styleId="style192">
    <w:name w:val="Light Grid Accent 2"/>
    <w:basedOn w:val="style105"/>
    <w:next w:val="style192"/>
    <w:uiPriority w:val="62"/>
    <w:pPr>
      <w:spacing w:after="0" w:lineRule="auto" w:line="240"/>
    </w:pPr>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Rule="auto" w:line="240"/>
      </w:pPr>
      <w:rPr>
        <w:rFonts w:ascii="Calibri" w:cs="宋体" w:eastAsia="ＭＳ ゴシック" w:hAnsi="Calibri"/>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band1Horz">
      <w:pPr/>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pPr/>
      <w:tblPr/>
      <w:tcPr>
        <w:tcBorders>
          <w:top w:val="single" w:sz="8" w:space="0" w:color="c0504d"/>
          <w:left w:val="single" w:sz="8" w:space="0" w:color="c0504d"/>
          <w:bottom w:val="single" w:sz="8" w:space="0" w:color="c0504d"/>
          <w:right w:val="single" w:sz="8" w:space="0" w:color="c0504d"/>
          <w:insideV w:val="single" w:sz="8" w:space="0" w:color="c0504d"/>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c0504d"/>
          <w:left w:val="single" w:sz="8" w:space="0" w:color="c0504d"/>
          <w:bottom w:val="single" w:sz="8" w:space="0" w:color="c0504d"/>
          <w:right w:val="single" w:sz="8" w:space="0" w:color="c0504d"/>
        </w:tcBorders>
      </w:tcPr>
    </w:tblStylePr>
    <w:tblStylePr w:type="band1Vert">
      <w:pPr/>
      <w:tblPr/>
      <w:tcPr>
        <w:tcBorders>
          <w:top w:val="single" w:sz="8" w:space="0" w:color="c0504d"/>
          <w:left w:val="single" w:sz="8" w:space="0" w:color="c0504d"/>
          <w:bottom w:val="single" w:sz="8" w:space="0" w:color="c0504d"/>
          <w:right w:val="single" w:sz="8" w:space="0" w:color="c0504d"/>
        </w:tcBorders>
        <w:shd w:val="clear" w:color="auto" w:fill="efd3d2"/>
      </w:tcPr>
    </w:tblStylePr>
    <w:tcPr>
      <w:tcBorders/>
    </w:tcPr>
  </w:style>
  <w:style w:type="table" w:styleId="style206">
    <w:name w:val="Light Grid Accent 3"/>
    <w:basedOn w:val="style105"/>
    <w:next w:val="style206"/>
    <w:uiPriority w:val="62"/>
    <w:pPr>
      <w:spacing w:after="0" w:lineRule="auto" w:line="240"/>
    </w:pPr>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Rule="auto" w:line="240"/>
      </w:pPr>
      <w:rPr>
        <w:rFonts w:ascii="Calibri" w:cs="宋体" w:eastAsia="ＭＳ ゴシック" w:hAnsi="Calibri"/>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band1Horz">
      <w:p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pPr/>
      <w:tblPr/>
      <w:tcPr>
        <w:tcBorders>
          <w:top w:val="single" w:sz="8" w:space="0" w:color="9bbb59"/>
          <w:left w:val="single" w:sz="8" w:space="0" w:color="9bbb59"/>
          <w:bottom w:val="single" w:sz="8" w:space="0" w:color="9bbb59"/>
          <w:right w:val="single" w:sz="8" w:space="0" w:color="9bbb59"/>
          <w:insideV w:val="single" w:sz="8" w:space="0" w:color="9bbb59"/>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9bbb59"/>
          <w:left w:val="single" w:sz="8" w:space="0" w:color="9bbb59"/>
          <w:bottom w:val="single" w:sz="8" w:space="0" w:color="9bbb59"/>
          <w:right w:val="single" w:sz="8" w:space="0" w:color="9bbb59"/>
        </w:tcBorders>
      </w:tcPr>
    </w:tblStylePr>
    <w:tblStylePr w:type="band1Vert">
      <w:pPr/>
      <w:tblPr/>
      <w:tcPr>
        <w:tcBorders>
          <w:top w:val="single" w:sz="8" w:space="0" w:color="9bbb59"/>
          <w:left w:val="single" w:sz="8" w:space="0" w:color="9bbb59"/>
          <w:bottom w:val="single" w:sz="8" w:space="0" w:color="9bbb59"/>
          <w:right w:val="single" w:sz="8" w:space="0" w:color="9bbb59"/>
        </w:tcBorders>
        <w:shd w:val="clear" w:color="auto" w:fill="e6eed5"/>
      </w:tcPr>
    </w:tblStylePr>
    <w:tcPr>
      <w:tcBorders/>
    </w:tcPr>
  </w:style>
  <w:style w:type="table" w:styleId="style220">
    <w:name w:val="Light Grid Accent 4"/>
    <w:basedOn w:val="style105"/>
    <w:next w:val="style220"/>
    <w:uiPriority w:val="62"/>
    <w:pPr>
      <w:spacing w:after="0" w:lineRule="auto" w:line="240"/>
    </w:pPr>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Rule="auto" w:line="240"/>
      </w:pPr>
      <w:rPr>
        <w:rFonts w:ascii="Calibri" w:cs="宋体" w:eastAsia="ＭＳ ゴシック" w:hAnsi="Calibri"/>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band1Horz">
      <w:pPr/>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pPr/>
      <w:tblPr/>
      <w:tcPr>
        <w:tcBorders>
          <w:top w:val="single" w:sz="8" w:space="0" w:color="8064a2"/>
          <w:left w:val="single" w:sz="8" w:space="0" w:color="8064a2"/>
          <w:bottom w:val="single" w:sz="8" w:space="0" w:color="8064a2"/>
          <w:right w:val="single" w:sz="8" w:space="0" w:color="8064a2"/>
          <w:insideV w:val="single" w:sz="8" w:space="0" w:color="8064a2"/>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8064a2"/>
          <w:left w:val="single" w:sz="8" w:space="0" w:color="8064a2"/>
          <w:bottom w:val="single" w:sz="8" w:space="0" w:color="8064a2"/>
          <w:right w:val="single" w:sz="8" w:space="0" w:color="8064a2"/>
        </w:tcBorders>
      </w:tcPr>
    </w:tblStylePr>
    <w:tblStylePr w:type="band1Vert">
      <w:pPr/>
      <w:tblPr/>
      <w:tcPr>
        <w:tcBorders>
          <w:top w:val="single" w:sz="8" w:space="0" w:color="8064a2"/>
          <w:left w:val="single" w:sz="8" w:space="0" w:color="8064a2"/>
          <w:bottom w:val="single" w:sz="8" w:space="0" w:color="8064a2"/>
          <w:right w:val="single" w:sz="8" w:space="0" w:color="8064a2"/>
        </w:tcBorders>
        <w:shd w:val="clear" w:color="auto" w:fill="dfd8e8"/>
      </w:tcPr>
    </w:tblStylePr>
    <w:tcPr>
      <w:tcBorders/>
    </w:tcPr>
  </w:style>
  <w:style w:type="table" w:styleId="style234">
    <w:name w:val="Light Grid Accent 5"/>
    <w:basedOn w:val="style105"/>
    <w:next w:val="style234"/>
    <w:uiPriority w:val="62"/>
    <w:pPr>
      <w:spacing w:after="0" w:lineRule="auto" w:line="240"/>
    </w:pPr>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Rule="auto" w:line="240"/>
      </w:pPr>
      <w:rPr>
        <w:rFonts w:ascii="Calibri" w:cs="宋体" w:eastAsia="ＭＳ ゴシック" w:hAnsi="Calibri"/>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band1Horz">
      <w:p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pPr/>
      <w:tblPr/>
      <w:tcPr>
        <w:tcBorders>
          <w:top w:val="single" w:sz="8" w:space="0" w:color="4bacc6"/>
          <w:left w:val="single" w:sz="8" w:space="0" w:color="4bacc6"/>
          <w:bottom w:val="single" w:sz="8" w:space="0" w:color="4bacc6"/>
          <w:right w:val="single" w:sz="8" w:space="0" w:color="4bacc6"/>
          <w:insideV w:val="single" w:sz="8" w:space="0" w:color="4bacc6"/>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4bacc6"/>
          <w:left w:val="single" w:sz="8" w:space="0" w:color="4bacc6"/>
          <w:bottom w:val="single" w:sz="8" w:space="0" w:color="4bacc6"/>
          <w:right w:val="single" w:sz="8" w:space="0" w:color="4bacc6"/>
        </w:tcBorders>
      </w:tcPr>
    </w:tblStylePr>
    <w:tblStylePr w:type="band1Vert">
      <w:pPr/>
      <w:tblPr/>
      <w:tcPr>
        <w:tcBorders>
          <w:top w:val="single" w:sz="8" w:space="0" w:color="4bacc6"/>
          <w:left w:val="single" w:sz="8" w:space="0" w:color="4bacc6"/>
          <w:bottom w:val="single" w:sz="8" w:space="0" w:color="4bacc6"/>
          <w:right w:val="single" w:sz="8" w:space="0" w:color="4bacc6"/>
        </w:tcBorders>
        <w:shd w:val="clear" w:color="auto" w:fill="d2eaf1"/>
      </w:tcPr>
    </w:tblStylePr>
    <w:tcPr>
      <w:tcBorders/>
    </w:tcPr>
  </w:style>
  <w:style w:type="table" w:styleId="style248">
    <w:name w:val="Light Grid Accent 6"/>
    <w:basedOn w:val="style105"/>
    <w:next w:val="style248"/>
    <w:uiPriority w:val="62"/>
    <w:pPr>
      <w:spacing w:after="0" w:lineRule="auto" w:line="240"/>
    </w:pPr>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Rule="auto" w:line="240"/>
      </w:pPr>
      <w:rPr>
        <w:rFonts w:ascii="Calibri" w:cs="宋体" w:eastAsia="ＭＳ ゴシック" w:hAnsi="Calibri"/>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band1Horz">
      <w:p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pPr/>
      <w:tblPr/>
      <w:tcPr>
        <w:tcBorders>
          <w:top w:val="single" w:sz="8" w:space="0" w:color="f79646"/>
          <w:left w:val="single" w:sz="8" w:space="0" w:color="f79646"/>
          <w:bottom w:val="single" w:sz="8" w:space="0" w:color="f79646"/>
          <w:right w:val="single" w:sz="8" w:space="0" w:color="f79646"/>
          <w:insideV w:val="single" w:sz="8" w:space="0" w:color="f79646"/>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f79646"/>
          <w:left w:val="single" w:sz="8" w:space="0" w:color="f79646"/>
          <w:bottom w:val="single" w:sz="8" w:space="0" w:color="f79646"/>
          <w:right w:val="single" w:sz="8" w:space="0" w:color="f79646"/>
        </w:tcBorders>
      </w:tcPr>
    </w:tblStylePr>
    <w:tblStylePr w:type="band1Vert">
      <w:pPr/>
      <w:tblPr/>
      <w:tcPr>
        <w:tcBorders>
          <w:top w:val="single" w:sz="8" w:space="0" w:color="f79646"/>
          <w:left w:val="single" w:sz="8" w:space="0" w:color="f79646"/>
          <w:bottom w:val="single" w:sz="8" w:space="0" w:color="f79646"/>
          <w:right w:val="single" w:sz="8" w:space="0" w:color="f79646"/>
        </w:tcBorders>
        <w:shd w:val="clear" w:color="auto" w:fill="fde4d0"/>
      </w:tcPr>
    </w:tblStylePr>
    <w:tcPr>
      <w:tcBorders/>
    </w:tcPr>
  </w:style>
  <w:style w:type="table" w:styleId="style161">
    <w:name w:val="Medium Shading 1"/>
    <w:basedOn w:val="style105"/>
    <w:next w:val="style161"/>
    <w:uiPriority w:val="63"/>
    <w:pPr>
      <w:spacing w:after="0" w:lineRule="auto" w:line="240"/>
    </w:pPr>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Rule="auto" w:line="240"/>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band1Horz">
      <w:pPr/>
      <w:tblPr/>
      <w:tcPr>
        <w:tcBorders>
          <w:insideH w:val="nil"/>
          <w:insideV w:val="nil"/>
        </w:tcBorders>
        <w:shd w:val="clear" w:color="auto" w:fill="c0c0c0"/>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c0c0c0"/>
      </w:tcPr>
    </w:tblStylePr>
    <w:tcPr>
      <w:tcBorders/>
    </w:tcPr>
  </w:style>
  <w:style w:type="table" w:styleId="style175">
    <w:name w:val="Medium Shading 1 Accent 1"/>
    <w:basedOn w:val="style105"/>
    <w:next w:val="style175"/>
    <w:uiPriority w:val="63"/>
    <w:pPr>
      <w:spacing w:after="0" w:lineRule="auto" w:line="240"/>
    </w:pPr>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Rule="auto" w:line="240"/>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band1Horz">
      <w:pPr/>
      <w:tblPr/>
      <w:tcPr>
        <w:tcBorders>
          <w:insideH w:val="nil"/>
          <w:insideV w:val="nil"/>
        </w:tcBorders>
        <w:shd w:val="clear" w:color="auto" w:fill="d3dfee"/>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d3dfee"/>
      </w:tcPr>
    </w:tblStylePr>
    <w:tcPr>
      <w:tcBorders/>
    </w:tcPr>
  </w:style>
  <w:style w:type="table" w:styleId="style193">
    <w:name w:val="Medium Shading 1 Accent 2"/>
    <w:basedOn w:val="style105"/>
    <w:next w:val="style193"/>
    <w:uiPriority w:val="63"/>
    <w:pPr>
      <w:spacing w:after="0" w:lineRule="auto" w:line="240"/>
    </w:pPr>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Rule="auto" w:line="240"/>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band1Horz">
      <w:pPr/>
      <w:tblPr/>
      <w:tcPr>
        <w:tcBorders>
          <w:insideH w:val="nil"/>
          <w:insideV w:val="nil"/>
        </w:tcBorders>
        <w:shd w:val="clear" w:color="auto" w:fill="efd3d2"/>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efd3d2"/>
      </w:tcPr>
    </w:tblStylePr>
    <w:tcPr>
      <w:tcBorders/>
    </w:tcPr>
  </w:style>
  <w:style w:type="table" w:styleId="style207">
    <w:name w:val="Medium Shading 1 Accent 3"/>
    <w:basedOn w:val="style105"/>
    <w:next w:val="style207"/>
    <w:uiPriority w:val="63"/>
    <w:pPr>
      <w:spacing w:after="0" w:lineRule="auto" w:line="240"/>
    </w:pPr>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Rule="auto" w:line="240"/>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band1Horz">
      <w:pPr/>
      <w:tblPr/>
      <w:tcPr>
        <w:tcBorders>
          <w:insideH w:val="nil"/>
          <w:insideV w:val="nil"/>
        </w:tcBorders>
        <w:shd w:val="clear" w:color="auto" w:fill="e6eed5"/>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e6eed5"/>
      </w:tcPr>
    </w:tblStylePr>
    <w:tcPr>
      <w:tcBorders/>
    </w:tcPr>
  </w:style>
  <w:style w:type="table" w:styleId="style221">
    <w:name w:val="Medium Shading 1 Accent 4"/>
    <w:basedOn w:val="style105"/>
    <w:next w:val="style221"/>
    <w:uiPriority w:val="63"/>
    <w:pPr>
      <w:spacing w:after="0" w:lineRule="auto" w:line="240"/>
    </w:pPr>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Rule="auto" w:line="240"/>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band1Horz">
      <w:pPr/>
      <w:tblPr/>
      <w:tcPr>
        <w:tcBorders>
          <w:insideH w:val="nil"/>
          <w:insideV w:val="nil"/>
        </w:tcBorders>
        <w:shd w:val="clear" w:color="auto" w:fill="dfd8e8"/>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dfd8e8"/>
      </w:tcPr>
    </w:tblStylePr>
    <w:tcPr>
      <w:tcBorders/>
    </w:tcPr>
  </w:style>
  <w:style w:type="table" w:styleId="style235">
    <w:name w:val="Medium Shading 1 Accent 5"/>
    <w:basedOn w:val="style105"/>
    <w:next w:val="style235"/>
    <w:uiPriority w:val="63"/>
    <w:pPr>
      <w:spacing w:after="0" w:lineRule="auto" w:line="240"/>
    </w:pPr>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Rule="auto" w:line="240"/>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band1Horz">
      <w:pPr/>
      <w:tblPr/>
      <w:tcPr>
        <w:tcBorders>
          <w:insideH w:val="nil"/>
          <w:insideV w:val="nil"/>
        </w:tcBorders>
        <w:shd w:val="clear" w:color="auto" w:fill="d2eaf1"/>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d2eaf1"/>
      </w:tcPr>
    </w:tblStylePr>
    <w:tcPr>
      <w:tcBorders/>
    </w:tcPr>
  </w:style>
  <w:style w:type="table" w:styleId="style249">
    <w:name w:val="Medium Shading 1 Accent 6"/>
    <w:basedOn w:val="style105"/>
    <w:next w:val="style249"/>
    <w:uiPriority w:val="63"/>
    <w:pPr>
      <w:spacing w:after="0" w:lineRule="auto" w:line="240"/>
    </w:pPr>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Rule="auto" w:line="240"/>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band1Horz">
      <w:pPr/>
      <w:tblPr/>
      <w:tcPr>
        <w:tcBorders>
          <w:insideH w:val="nil"/>
          <w:insideV w:val="nil"/>
        </w:tcBorders>
        <w:shd w:val="clear" w:color="auto" w:fill="fde4d0"/>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fde4d0"/>
      </w:tcPr>
    </w:tblStylePr>
    <w:tcPr>
      <w:tcBorders/>
    </w:tcPr>
  </w:style>
  <w:style w:type="table" w:styleId="style162">
    <w:name w:val="Medium Shading 2"/>
    <w:basedOn w:val="style105"/>
    <w:next w:val="style162"/>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000000"/>
      </w:tcPr>
    </w:tblStylePr>
    <w:tblStylePr w:type="lastCol">
      <w:pPr/>
      <w:rPr>
        <w:b/>
        <w:bCs/>
        <w:color w:val="ffffff"/>
      </w:rPr>
      <w:tblPr/>
      <w:tcPr>
        <w:tcBorders>
          <w:left w:val="nil"/>
          <w:right w:val="nil"/>
          <w:insideH w:val="nil"/>
          <w:insideV w:val="nil"/>
        </w:tcBorders>
        <w:shd w:val="clear" w:color="auto" w:fill="000000"/>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176">
    <w:name w:val="Medium Shading 2 Accent 1"/>
    <w:basedOn w:val="style105"/>
    <w:next w:val="style176"/>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4f81bd"/>
      </w:tcPr>
    </w:tblStylePr>
    <w:tblStylePr w:type="lastCol">
      <w:pPr/>
      <w:rPr>
        <w:b/>
        <w:bCs/>
        <w:color w:val="ffffff"/>
      </w:rPr>
      <w:tblPr/>
      <w:tcPr>
        <w:tcBorders>
          <w:left w:val="nil"/>
          <w:right w:val="nil"/>
          <w:insideH w:val="nil"/>
          <w:insideV w:val="nil"/>
        </w:tcBorders>
        <w:shd w:val="clear" w:color="auto" w:fill="4f81bd"/>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194">
    <w:name w:val="Medium Shading 2 Accent 2"/>
    <w:basedOn w:val="style105"/>
    <w:next w:val="style194"/>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c0504d"/>
      </w:tcPr>
    </w:tblStylePr>
    <w:tblStylePr w:type="lastCol">
      <w:pPr/>
      <w:rPr>
        <w:b/>
        <w:bCs/>
        <w:color w:val="ffffff"/>
      </w:rPr>
      <w:tblPr/>
      <w:tcPr>
        <w:tcBorders>
          <w:left w:val="nil"/>
          <w:right w:val="nil"/>
          <w:insideH w:val="nil"/>
          <w:insideV w:val="nil"/>
        </w:tcBorders>
        <w:shd w:val="clear" w:color="auto" w:fill="c0504d"/>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208">
    <w:name w:val="Medium Shading 2 Accent 3"/>
    <w:basedOn w:val="style105"/>
    <w:next w:val="style208"/>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9bbb59"/>
      </w:tcPr>
    </w:tblStylePr>
    <w:tblStylePr w:type="lastCol">
      <w:pPr/>
      <w:rPr>
        <w:b/>
        <w:bCs/>
        <w:color w:val="ffffff"/>
      </w:rPr>
      <w:tblPr/>
      <w:tcPr>
        <w:tcBorders>
          <w:left w:val="nil"/>
          <w:right w:val="nil"/>
          <w:insideH w:val="nil"/>
          <w:insideV w:val="nil"/>
        </w:tcBorders>
        <w:shd w:val="clear" w:color="auto" w:fill="9bbb59"/>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222">
    <w:name w:val="Medium Shading 2 Accent 4"/>
    <w:basedOn w:val="style105"/>
    <w:next w:val="style222"/>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8064a2"/>
      </w:tcPr>
    </w:tblStylePr>
    <w:tblStylePr w:type="lastCol">
      <w:pPr/>
      <w:rPr>
        <w:b/>
        <w:bCs/>
        <w:color w:val="ffffff"/>
      </w:rPr>
      <w:tblPr/>
      <w:tcPr>
        <w:tcBorders>
          <w:left w:val="nil"/>
          <w:right w:val="nil"/>
          <w:insideH w:val="nil"/>
          <w:insideV w:val="nil"/>
        </w:tcBorders>
        <w:shd w:val="clear" w:color="auto" w:fill="8064a2"/>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236">
    <w:name w:val="Medium Shading 2 Accent 5"/>
    <w:basedOn w:val="style105"/>
    <w:next w:val="style236"/>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4bacc6"/>
      </w:tcPr>
    </w:tblStylePr>
    <w:tblStylePr w:type="lastCol">
      <w:pPr/>
      <w:rPr>
        <w:b/>
        <w:bCs/>
        <w:color w:val="ffffff"/>
      </w:rPr>
      <w:tblPr/>
      <w:tcPr>
        <w:tcBorders>
          <w:left w:val="nil"/>
          <w:right w:val="nil"/>
          <w:insideH w:val="nil"/>
          <w:insideV w:val="nil"/>
        </w:tcBorders>
        <w:shd w:val="clear" w:color="auto" w:fill="4bacc6"/>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250">
    <w:name w:val="Medium Shading 2 Accent 6"/>
    <w:basedOn w:val="style105"/>
    <w:next w:val="style250"/>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f79646"/>
      </w:tcPr>
    </w:tblStylePr>
    <w:tblStylePr w:type="lastCol">
      <w:pPr/>
      <w:rPr>
        <w:b/>
        <w:bCs/>
        <w:color w:val="ffffff"/>
      </w:rPr>
      <w:tblPr/>
      <w:tcPr>
        <w:tcBorders>
          <w:left w:val="nil"/>
          <w:right w:val="nil"/>
          <w:insideH w:val="nil"/>
          <w:insideV w:val="nil"/>
        </w:tcBorders>
        <w:shd w:val="clear" w:color="auto" w:fill="f79646"/>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163">
    <w:name w:val="Medium List 1"/>
    <w:basedOn w:val="style105"/>
    <w:next w:val="style163"/>
    <w:uiPriority w:val="65"/>
    <w:pPr>
      <w:spacing w:after="0" w:lineRule="auto" w:line="240"/>
    </w:pPr>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000000"/>
        </w:tcBorders>
      </w:tcPr>
    </w:tblStylePr>
    <w:tblStylePr w:type="lastRow">
      <w:pPr/>
      <w:rPr>
        <w:b/>
        <w:bCs/>
        <w:color w:val="1f497d"/>
      </w:rPr>
      <w:tblPr/>
      <w:tcPr>
        <w:tcBorders>
          <w:top w:val="single" w:sz="8" w:space="0" w:color="000000"/>
          <w:bottom w:val="single" w:sz="8" w:space="0" w:color="000000"/>
        </w:tcBorders>
      </w:tcPr>
    </w:tblStylePr>
    <w:tblStylePr w:type="band1Horz">
      <w:pPr/>
      <w:tblPr/>
      <w:tcPr>
        <w:tcBorders/>
        <w:shd w:val="clear" w:color="auto" w:fill="c0c0c0"/>
      </w:tcPr>
    </w:tblStylePr>
    <w:tblStylePr w:type="firstCol">
      <w:pPr/>
      <w:rPr>
        <w:b/>
        <w:bCs/>
      </w:rPr>
      <w:tcPr>
        <w:tcBorders/>
      </w:tcPr>
    </w:tblStylePr>
    <w:tblStylePr w:type="lastCol">
      <w:pPr/>
      <w:rPr>
        <w:b/>
        <w:bCs/>
      </w:rPr>
      <w:tblPr/>
      <w:tcPr>
        <w:tcBorders>
          <w:top w:val="single" w:sz="8" w:space="0" w:color="000000"/>
          <w:bottom w:val="single" w:sz="8" w:space="0" w:color="000000"/>
        </w:tcBorders>
      </w:tcPr>
    </w:tblStylePr>
    <w:tblStylePr w:type="band1Vert">
      <w:pPr/>
      <w:tblPr/>
      <w:tcPr>
        <w:tcBorders/>
        <w:shd w:val="clear" w:color="auto" w:fill="c0c0c0"/>
      </w:tcPr>
    </w:tblStylePr>
    <w:tcPr>
      <w:tcBorders/>
    </w:tcPr>
  </w:style>
  <w:style w:type="table" w:styleId="style177">
    <w:name w:val="Medium List 1 Accent 1"/>
    <w:basedOn w:val="style105"/>
    <w:next w:val="style177"/>
    <w:uiPriority w:val="65"/>
    <w:pPr>
      <w:spacing w:after="0" w:lineRule="auto" w:line="240"/>
    </w:pPr>
    <w:rPr>
      <w:color w:val="00000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4f81bd"/>
        </w:tcBorders>
      </w:tcPr>
    </w:tblStylePr>
    <w:tblStylePr w:type="lastRow">
      <w:pPr/>
      <w:rPr>
        <w:b/>
        <w:bCs/>
        <w:color w:val="1f497d"/>
      </w:rPr>
      <w:tblPr/>
      <w:tcPr>
        <w:tcBorders>
          <w:top w:val="single" w:sz="8" w:space="0" w:color="4f81bd"/>
          <w:bottom w:val="single" w:sz="8" w:space="0" w:color="4f81bd"/>
        </w:tcBorders>
      </w:tcPr>
    </w:tblStylePr>
    <w:tblStylePr w:type="band1Horz">
      <w:pPr/>
      <w:tblPr/>
      <w:tcPr>
        <w:tcBorders/>
        <w:shd w:val="clear" w:color="auto" w:fill="d3dfee"/>
      </w:tcPr>
    </w:tblStylePr>
    <w:tblStylePr w:type="firstCol">
      <w:pPr/>
      <w:rPr>
        <w:b/>
        <w:bCs/>
      </w:rPr>
      <w:tcPr>
        <w:tcBorders/>
      </w:tcPr>
    </w:tblStylePr>
    <w:tblStylePr w:type="lastCol">
      <w:pPr/>
      <w:rPr>
        <w:b/>
        <w:bCs/>
      </w:rPr>
      <w:tblPr/>
      <w:tcPr>
        <w:tcBorders>
          <w:top w:val="single" w:sz="8" w:space="0" w:color="4f81bd"/>
          <w:bottom w:val="single" w:sz="8" w:space="0" w:color="4f81bd"/>
        </w:tcBorders>
      </w:tcPr>
    </w:tblStylePr>
    <w:tblStylePr w:type="band1Vert">
      <w:pPr/>
      <w:tblPr/>
      <w:tcPr>
        <w:tcBorders/>
        <w:shd w:val="clear" w:color="auto" w:fill="d3dfee"/>
      </w:tcPr>
    </w:tblStylePr>
    <w:tcPr>
      <w:tcBorders/>
    </w:tcPr>
  </w:style>
  <w:style w:type="table" w:styleId="style195">
    <w:name w:val="Medium List 1 Accent 2"/>
    <w:basedOn w:val="style105"/>
    <w:next w:val="style195"/>
    <w:uiPriority w:val="65"/>
    <w:pPr>
      <w:spacing w:after="0" w:lineRule="auto" w:line="240"/>
    </w:pPr>
    <w:rPr>
      <w:color w:val="000000"/>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c0504d"/>
        </w:tcBorders>
      </w:tcPr>
    </w:tblStylePr>
    <w:tblStylePr w:type="lastRow">
      <w:pPr/>
      <w:rPr>
        <w:b/>
        <w:bCs/>
        <w:color w:val="1f497d"/>
      </w:rPr>
      <w:tblPr/>
      <w:tcPr>
        <w:tcBorders>
          <w:top w:val="single" w:sz="8" w:space="0" w:color="c0504d"/>
          <w:bottom w:val="single" w:sz="8" w:space="0" w:color="c0504d"/>
        </w:tcBorders>
      </w:tcPr>
    </w:tblStylePr>
    <w:tblStylePr w:type="band1Horz">
      <w:pPr/>
      <w:tblPr/>
      <w:tcPr>
        <w:tcBorders/>
        <w:shd w:val="clear" w:color="auto" w:fill="efd3d2"/>
      </w:tcPr>
    </w:tblStylePr>
    <w:tblStylePr w:type="firstCol">
      <w:pPr/>
      <w:rPr>
        <w:b/>
        <w:bCs/>
      </w:rPr>
      <w:tcPr>
        <w:tcBorders/>
      </w:tcPr>
    </w:tblStylePr>
    <w:tblStylePr w:type="lastCol">
      <w:pPr/>
      <w:rPr>
        <w:b/>
        <w:bCs/>
      </w:rPr>
      <w:tblPr/>
      <w:tcPr>
        <w:tcBorders>
          <w:top w:val="single" w:sz="8" w:space="0" w:color="c0504d"/>
          <w:bottom w:val="single" w:sz="8" w:space="0" w:color="c0504d"/>
        </w:tcBorders>
      </w:tcPr>
    </w:tblStylePr>
    <w:tblStylePr w:type="band1Vert">
      <w:pPr/>
      <w:tblPr/>
      <w:tcPr>
        <w:tcBorders/>
        <w:shd w:val="clear" w:color="auto" w:fill="efd3d2"/>
      </w:tcPr>
    </w:tblStylePr>
    <w:tcPr>
      <w:tcBorders/>
    </w:tcPr>
  </w:style>
  <w:style w:type="table" w:styleId="style209">
    <w:name w:val="Medium List 1 Accent 3"/>
    <w:basedOn w:val="style105"/>
    <w:next w:val="style209"/>
    <w:uiPriority w:val="65"/>
    <w:pPr>
      <w:spacing w:after="0" w:lineRule="auto" w:line="240"/>
    </w:pPr>
    <w:rPr>
      <w:color w:val="000000"/>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9bbb59"/>
        </w:tcBorders>
      </w:tcPr>
    </w:tblStylePr>
    <w:tblStylePr w:type="lastRow">
      <w:pPr/>
      <w:rPr>
        <w:b/>
        <w:bCs/>
        <w:color w:val="1f497d"/>
      </w:rPr>
      <w:tblPr/>
      <w:tcPr>
        <w:tcBorders>
          <w:top w:val="single" w:sz="8" w:space="0" w:color="9bbb59"/>
          <w:bottom w:val="single" w:sz="8" w:space="0" w:color="9bbb59"/>
        </w:tcBorders>
      </w:tcPr>
    </w:tblStylePr>
    <w:tblStylePr w:type="band1Horz">
      <w:pPr/>
      <w:tblPr/>
      <w:tcPr>
        <w:tcBorders/>
        <w:shd w:val="clear" w:color="auto" w:fill="e6eed5"/>
      </w:tcPr>
    </w:tblStylePr>
    <w:tblStylePr w:type="firstCol">
      <w:pPr/>
      <w:rPr>
        <w:b/>
        <w:bCs/>
      </w:rPr>
      <w:tcPr>
        <w:tcBorders/>
      </w:tcPr>
    </w:tblStylePr>
    <w:tblStylePr w:type="lastCol">
      <w:pPr/>
      <w:rPr>
        <w:b/>
        <w:bCs/>
      </w:rPr>
      <w:tblPr/>
      <w:tcPr>
        <w:tcBorders>
          <w:top w:val="single" w:sz="8" w:space="0" w:color="9bbb59"/>
          <w:bottom w:val="single" w:sz="8" w:space="0" w:color="9bbb59"/>
        </w:tcBorders>
      </w:tcPr>
    </w:tblStylePr>
    <w:tblStylePr w:type="band1Vert">
      <w:pPr/>
      <w:tblPr/>
      <w:tcPr>
        <w:tcBorders/>
        <w:shd w:val="clear" w:color="auto" w:fill="e6eed5"/>
      </w:tcPr>
    </w:tblStylePr>
    <w:tcPr>
      <w:tcBorders/>
    </w:tcPr>
  </w:style>
  <w:style w:type="table" w:styleId="style223">
    <w:name w:val="Medium List 1 Accent 4"/>
    <w:basedOn w:val="style105"/>
    <w:next w:val="style223"/>
    <w:uiPriority w:val="65"/>
    <w:pPr>
      <w:spacing w:after="0" w:lineRule="auto" w:line="240"/>
    </w:pPr>
    <w:rPr>
      <w:color w:val="000000"/>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8064a2"/>
        </w:tcBorders>
      </w:tcPr>
    </w:tblStylePr>
    <w:tblStylePr w:type="lastRow">
      <w:pPr/>
      <w:rPr>
        <w:b/>
        <w:bCs/>
        <w:color w:val="1f497d"/>
      </w:rPr>
      <w:tblPr/>
      <w:tcPr>
        <w:tcBorders>
          <w:top w:val="single" w:sz="8" w:space="0" w:color="8064a2"/>
          <w:bottom w:val="single" w:sz="8" w:space="0" w:color="8064a2"/>
        </w:tcBorders>
      </w:tcPr>
    </w:tblStylePr>
    <w:tblStylePr w:type="band1Horz">
      <w:pPr/>
      <w:tblPr/>
      <w:tcPr>
        <w:tcBorders/>
        <w:shd w:val="clear" w:color="auto" w:fill="dfd8e8"/>
      </w:tcPr>
    </w:tblStylePr>
    <w:tblStylePr w:type="firstCol">
      <w:pPr/>
      <w:rPr>
        <w:b/>
        <w:bCs/>
      </w:rPr>
      <w:tcPr>
        <w:tcBorders/>
      </w:tcPr>
    </w:tblStylePr>
    <w:tblStylePr w:type="lastCol">
      <w:pPr/>
      <w:rPr>
        <w:b/>
        <w:bCs/>
      </w:rPr>
      <w:tblPr/>
      <w:tcPr>
        <w:tcBorders>
          <w:top w:val="single" w:sz="8" w:space="0" w:color="8064a2"/>
          <w:bottom w:val="single" w:sz="8" w:space="0" w:color="8064a2"/>
        </w:tcBorders>
      </w:tcPr>
    </w:tblStylePr>
    <w:tblStylePr w:type="band1Vert">
      <w:pPr/>
      <w:tblPr/>
      <w:tcPr>
        <w:tcBorders/>
        <w:shd w:val="clear" w:color="auto" w:fill="dfd8e8"/>
      </w:tcPr>
    </w:tblStylePr>
    <w:tcPr>
      <w:tcBorders/>
    </w:tcPr>
  </w:style>
  <w:style w:type="table" w:styleId="style237">
    <w:name w:val="Medium List 1 Accent 5"/>
    <w:basedOn w:val="style105"/>
    <w:next w:val="style237"/>
    <w:uiPriority w:val="65"/>
    <w:pPr>
      <w:spacing w:after="0" w:lineRule="auto" w:line="240"/>
    </w:pPr>
    <w:rPr>
      <w:color w:val="000000"/>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4bacc6"/>
        </w:tcBorders>
      </w:tcPr>
    </w:tblStylePr>
    <w:tblStylePr w:type="lastRow">
      <w:pPr/>
      <w:rPr>
        <w:b/>
        <w:bCs/>
        <w:color w:val="1f497d"/>
      </w:rPr>
      <w:tblPr/>
      <w:tcPr>
        <w:tcBorders>
          <w:top w:val="single" w:sz="8" w:space="0" w:color="4bacc6"/>
          <w:bottom w:val="single" w:sz="8" w:space="0" w:color="4bacc6"/>
        </w:tcBorders>
      </w:tcPr>
    </w:tblStylePr>
    <w:tblStylePr w:type="band1Horz">
      <w:pPr/>
      <w:tblPr/>
      <w:tcPr>
        <w:tcBorders/>
        <w:shd w:val="clear" w:color="auto" w:fill="d2eaf1"/>
      </w:tcPr>
    </w:tblStylePr>
    <w:tblStylePr w:type="firstCol">
      <w:pPr/>
      <w:rPr>
        <w:b/>
        <w:bCs/>
      </w:rPr>
      <w:tcPr>
        <w:tcBorders/>
      </w:tcPr>
    </w:tblStylePr>
    <w:tblStylePr w:type="lastCol">
      <w:pPr/>
      <w:rPr>
        <w:b/>
        <w:bCs/>
      </w:rPr>
      <w:tblPr/>
      <w:tcPr>
        <w:tcBorders>
          <w:top w:val="single" w:sz="8" w:space="0" w:color="4bacc6"/>
          <w:bottom w:val="single" w:sz="8" w:space="0" w:color="4bacc6"/>
        </w:tcBorders>
      </w:tcPr>
    </w:tblStylePr>
    <w:tblStylePr w:type="band1Vert">
      <w:pPr/>
      <w:tblPr/>
      <w:tcPr>
        <w:tcBorders/>
        <w:shd w:val="clear" w:color="auto" w:fill="d2eaf1"/>
      </w:tcPr>
    </w:tblStylePr>
    <w:tcPr>
      <w:tcBorders/>
    </w:tcPr>
  </w:style>
  <w:style w:type="table" w:styleId="style251">
    <w:name w:val="Medium List 1 Accent 6"/>
    <w:basedOn w:val="style105"/>
    <w:next w:val="style251"/>
    <w:uiPriority w:val="65"/>
    <w:pPr>
      <w:spacing w:after="0" w:lineRule="auto" w:line="240"/>
    </w:pPr>
    <w:rPr>
      <w:color w:val="000000"/>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f79646"/>
        </w:tcBorders>
      </w:tcPr>
    </w:tblStylePr>
    <w:tblStylePr w:type="lastRow">
      <w:pPr/>
      <w:rPr>
        <w:b/>
        <w:bCs/>
        <w:color w:val="1f497d"/>
      </w:rPr>
      <w:tblPr/>
      <w:tcPr>
        <w:tcBorders>
          <w:top w:val="single" w:sz="8" w:space="0" w:color="f79646"/>
          <w:bottom w:val="single" w:sz="8" w:space="0" w:color="f79646"/>
        </w:tcBorders>
      </w:tcPr>
    </w:tblStylePr>
    <w:tblStylePr w:type="band1Horz">
      <w:pPr/>
      <w:tblPr/>
      <w:tcPr>
        <w:tcBorders/>
        <w:shd w:val="clear" w:color="auto" w:fill="fde4d0"/>
      </w:tcPr>
    </w:tblStylePr>
    <w:tblStylePr w:type="firstCol">
      <w:pPr/>
      <w:rPr>
        <w:b/>
        <w:bCs/>
      </w:rPr>
      <w:tcPr>
        <w:tcBorders/>
      </w:tcPr>
    </w:tblStylePr>
    <w:tblStylePr w:type="lastCol">
      <w:pPr/>
      <w:rPr>
        <w:b/>
        <w:bCs/>
      </w:rPr>
      <w:tblPr/>
      <w:tcPr>
        <w:tcBorders>
          <w:top w:val="single" w:sz="8" w:space="0" w:color="f79646"/>
          <w:bottom w:val="single" w:sz="8" w:space="0" w:color="f79646"/>
        </w:tcBorders>
      </w:tcPr>
    </w:tblStylePr>
    <w:tblStylePr w:type="band1Vert">
      <w:pPr/>
      <w:tblPr/>
      <w:tcPr>
        <w:tcBorders/>
        <w:shd w:val="clear" w:color="auto" w:fill="fde4d0"/>
      </w:tcPr>
    </w:tblStylePr>
    <w:tcPr>
      <w:tcBorders/>
    </w:tcPr>
  </w:style>
  <w:style w:type="table" w:styleId="style164">
    <w:name w:val="Medium List 2"/>
    <w:basedOn w:val="style105"/>
    <w:next w:val="style164"/>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000000"/>
          <w:right w:val="nil"/>
          <w:insideH w:val="nil"/>
          <w:insideV w:val="nil"/>
        </w:tcBorders>
        <w:shd w:val="clear" w:color="auto" w:fill="ffffff"/>
      </w:tcPr>
    </w:tblStylePr>
    <w:tblStylePr w:type="lastRow">
      <w:pPr/>
      <w:tblPr/>
      <w:tcPr>
        <w:tcBorders>
          <w:top w:val="single" w:sz="8" w:space="0" w:color="000000"/>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c0c0c0"/>
      </w:tcPr>
    </w:tblStylePr>
    <w:tblStylePr w:type="firstCol">
      <w:pPr/>
      <w:tblPr/>
      <w:tcPr>
        <w:tcBorders>
          <w:top w:val="nil"/>
          <w:left w:val="nil"/>
          <w:bottom w:val="nil"/>
          <w:right w:val="single" w:sz="8" w:space="0" w:color="000000"/>
          <w:insideH w:val="nil"/>
          <w:insideV w:val="nil"/>
        </w:tcBorders>
        <w:shd w:val="clear" w:color="auto" w:fill="ffffff"/>
      </w:tcPr>
    </w:tblStylePr>
    <w:tblStylePr w:type="lastCol">
      <w:pPr/>
      <w:tblPr/>
      <w:tcPr>
        <w:tcBorders>
          <w:top w:val="nil"/>
          <w:left w:val="single" w:sz="8" w:space="0" w:color="000000"/>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c0c0c0"/>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182">
    <w:name w:val="Medium List 2 Accent 1"/>
    <w:basedOn w:val="style105"/>
    <w:next w:val="style182"/>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4f81bd"/>
          <w:right w:val="nil"/>
          <w:insideH w:val="nil"/>
          <w:insideV w:val="nil"/>
        </w:tcBorders>
        <w:shd w:val="clear" w:color="auto" w:fill="ffffff"/>
      </w:tcPr>
    </w:tblStylePr>
    <w:tblStylePr w:type="lastRow">
      <w:pPr/>
      <w:tblPr/>
      <w:tcPr>
        <w:tcBorders>
          <w:top w:val="single" w:sz="8" w:space="0" w:color="4f81bd"/>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d3dfee"/>
      </w:tcPr>
    </w:tblStylePr>
    <w:tblStylePr w:type="firstCol">
      <w:pPr/>
      <w:tblPr/>
      <w:tcPr>
        <w:tcBorders>
          <w:top w:val="nil"/>
          <w:left w:val="nil"/>
          <w:bottom w:val="nil"/>
          <w:right w:val="single" w:sz="8" w:space="0" w:color="4f81bd"/>
          <w:insideH w:val="nil"/>
          <w:insideV w:val="nil"/>
        </w:tcBorders>
        <w:shd w:val="clear" w:color="auto" w:fill="ffffff"/>
      </w:tcPr>
    </w:tblStylePr>
    <w:tblStylePr w:type="lastCol">
      <w:pPr/>
      <w:tblPr/>
      <w:tcPr>
        <w:tcBorders>
          <w:top w:val="nil"/>
          <w:left w:val="single" w:sz="8" w:space="0" w:color="4f81bd"/>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d3dfee"/>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196">
    <w:name w:val="Medium List 2 Accent 2"/>
    <w:basedOn w:val="style105"/>
    <w:next w:val="style196"/>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c0504d"/>
          <w:right w:val="nil"/>
          <w:insideH w:val="nil"/>
          <w:insideV w:val="nil"/>
        </w:tcBorders>
        <w:shd w:val="clear" w:color="auto" w:fill="ffffff"/>
      </w:tcPr>
    </w:tblStylePr>
    <w:tblStylePr w:type="lastRow">
      <w:pPr/>
      <w:tblPr/>
      <w:tcPr>
        <w:tcBorders>
          <w:top w:val="single" w:sz="8" w:space="0" w:color="c0504d"/>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efd3d2"/>
      </w:tcPr>
    </w:tblStylePr>
    <w:tblStylePr w:type="firstCol">
      <w:pPr/>
      <w:tblPr/>
      <w:tcPr>
        <w:tcBorders>
          <w:top w:val="nil"/>
          <w:left w:val="nil"/>
          <w:bottom w:val="nil"/>
          <w:right w:val="single" w:sz="8" w:space="0" w:color="c0504d"/>
          <w:insideH w:val="nil"/>
          <w:insideV w:val="nil"/>
        </w:tcBorders>
        <w:shd w:val="clear" w:color="auto" w:fill="ffffff"/>
      </w:tcPr>
    </w:tblStylePr>
    <w:tblStylePr w:type="lastCol">
      <w:pPr/>
      <w:tblPr/>
      <w:tcPr>
        <w:tcBorders>
          <w:top w:val="nil"/>
          <w:left w:val="single" w:sz="8" w:space="0" w:color="c0504d"/>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efd3d2"/>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10">
    <w:name w:val="Medium List 2 Accent 3"/>
    <w:basedOn w:val="style105"/>
    <w:next w:val="style210"/>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9bbb59"/>
          <w:right w:val="nil"/>
          <w:insideH w:val="nil"/>
          <w:insideV w:val="nil"/>
        </w:tcBorders>
        <w:shd w:val="clear" w:color="auto" w:fill="ffffff"/>
      </w:tcPr>
    </w:tblStylePr>
    <w:tblStylePr w:type="lastRow">
      <w:pPr/>
      <w:tblPr/>
      <w:tcPr>
        <w:tcBorders>
          <w:top w:val="single" w:sz="8" w:space="0" w:color="9bbb59"/>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e6eed5"/>
      </w:tcPr>
    </w:tblStylePr>
    <w:tblStylePr w:type="firstCol">
      <w:pPr/>
      <w:tblPr/>
      <w:tcPr>
        <w:tcBorders>
          <w:top w:val="nil"/>
          <w:left w:val="nil"/>
          <w:bottom w:val="nil"/>
          <w:right w:val="single" w:sz="8" w:space="0" w:color="9bbb59"/>
          <w:insideH w:val="nil"/>
          <w:insideV w:val="nil"/>
        </w:tcBorders>
        <w:shd w:val="clear" w:color="auto" w:fill="ffffff"/>
      </w:tcPr>
    </w:tblStylePr>
    <w:tblStylePr w:type="lastCol">
      <w:pPr/>
      <w:tblPr/>
      <w:tcPr>
        <w:tcBorders>
          <w:top w:val="nil"/>
          <w:left w:val="single" w:sz="8" w:space="0" w:color="9bbb59"/>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e6eed5"/>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24">
    <w:name w:val="Medium List 2 Accent 4"/>
    <w:basedOn w:val="style105"/>
    <w:next w:val="style224"/>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8064a2"/>
          <w:right w:val="nil"/>
          <w:insideH w:val="nil"/>
          <w:insideV w:val="nil"/>
        </w:tcBorders>
        <w:shd w:val="clear" w:color="auto" w:fill="ffffff"/>
      </w:tcPr>
    </w:tblStylePr>
    <w:tblStylePr w:type="lastRow">
      <w:pPr/>
      <w:tblPr/>
      <w:tcPr>
        <w:tcBorders>
          <w:top w:val="single" w:sz="8" w:space="0" w:color="8064a2"/>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dfd8e8"/>
      </w:tcPr>
    </w:tblStylePr>
    <w:tblStylePr w:type="firstCol">
      <w:pPr/>
      <w:tblPr/>
      <w:tcPr>
        <w:tcBorders>
          <w:top w:val="nil"/>
          <w:left w:val="nil"/>
          <w:bottom w:val="nil"/>
          <w:right w:val="single" w:sz="8" w:space="0" w:color="8064a2"/>
          <w:insideH w:val="nil"/>
          <w:insideV w:val="nil"/>
        </w:tcBorders>
        <w:shd w:val="clear" w:color="auto" w:fill="ffffff"/>
      </w:tcPr>
    </w:tblStylePr>
    <w:tblStylePr w:type="lastCol">
      <w:pPr/>
      <w:tblPr/>
      <w:tcPr>
        <w:tcBorders>
          <w:top w:val="nil"/>
          <w:left w:val="single" w:sz="8" w:space="0" w:color="8064a2"/>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dfd8e8"/>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38">
    <w:name w:val="Medium List 2 Accent 5"/>
    <w:basedOn w:val="style105"/>
    <w:next w:val="style238"/>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4bacc6"/>
          <w:right w:val="nil"/>
          <w:insideH w:val="nil"/>
          <w:insideV w:val="nil"/>
        </w:tcBorders>
        <w:shd w:val="clear" w:color="auto" w:fill="ffffff"/>
      </w:tcPr>
    </w:tblStylePr>
    <w:tblStylePr w:type="lastRow">
      <w:pPr/>
      <w:tblPr/>
      <w:tcPr>
        <w:tcBorders>
          <w:top w:val="single" w:sz="8" w:space="0" w:color="4bacc6"/>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d2eaf1"/>
      </w:tcPr>
    </w:tblStylePr>
    <w:tblStylePr w:type="firstCol">
      <w:pPr/>
      <w:tblPr/>
      <w:tcPr>
        <w:tcBorders>
          <w:top w:val="nil"/>
          <w:left w:val="nil"/>
          <w:bottom w:val="nil"/>
          <w:right w:val="single" w:sz="8" w:space="0" w:color="4bacc6"/>
          <w:insideH w:val="nil"/>
          <w:insideV w:val="nil"/>
        </w:tcBorders>
        <w:shd w:val="clear" w:color="auto" w:fill="ffffff"/>
      </w:tcPr>
    </w:tblStylePr>
    <w:tblStylePr w:type="lastCol">
      <w:pPr/>
      <w:tblPr/>
      <w:tcPr>
        <w:tcBorders>
          <w:top w:val="nil"/>
          <w:left w:val="single" w:sz="8" w:space="0" w:color="4bacc6"/>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d2eaf1"/>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52">
    <w:name w:val="Medium List 2 Accent 6"/>
    <w:basedOn w:val="style105"/>
    <w:next w:val="style252"/>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f79646"/>
          <w:right w:val="nil"/>
          <w:insideH w:val="nil"/>
          <w:insideV w:val="nil"/>
        </w:tcBorders>
        <w:shd w:val="clear" w:color="auto" w:fill="ffffff"/>
      </w:tcPr>
    </w:tblStylePr>
    <w:tblStylePr w:type="lastRow">
      <w:pPr/>
      <w:tblPr/>
      <w:tcPr>
        <w:tcBorders>
          <w:top w:val="single" w:sz="8" w:space="0" w:color="f79646"/>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fde4d0"/>
      </w:tcPr>
    </w:tblStylePr>
    <w:tblStylePr w:type="firstCol">
      <w:pPr/>
      <w:tblPr/>
      <w:tcPr>
        <w:tcBorders>
          <w:top w:val="nil"/>
          <w:left w:val="nil"/>
          <w:bottom w:val="nil"/>
          <w:right w:val="single" w:sz="8" w:space="0" w:color="f79646"/>
          <w:insideH w:val="nil"/>
          <w:insideV w:val="nil"/>
        </w:tcBorders>
        <w:shd w:val="clear" w:color="auto" w:fill="ffffff"/>
      </w:tcPr>
    </w:tblStylePr>
    <w:tblStylePr w:type="lastCol">
      <w:pPr/>
      <w:tblPr/>
      <w:tcPr>
        <w:tcBorders>
          <w:top w:val="nil"/>
          <w:left w:val="single" w:sz="8" w:space="0" w:color="f79646"/>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fde4d0"/>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165">
    <w:name w:val="Medium Grid 1"/>
    <w:basedOn w:val="style105"/>
    <w:next w:val="style165"/>
    <w:uiPriority w:val="67"/>
    <w:pPr>
      <w:spacing w:after="0" w:lineRule="auto" w:line="240"/>
    </w:pPr>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shd w:val="clear" w:color="auto" w:fill="c0c0c0"/>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404040"/>
        </w:tcBorders>
      </w:tcPr>
    </w:tblStylePr>
    <w:tblStylePr w:type="band1Horz">
      <w:pPr/>
      <w:tblPr/>
      <w:tcPr>
        <w:tcBorders/>
        <w:shd w:val="clear" w:color="auto" w:fill="808080"/>
      </w:tcPr>
    </w:tblStylePr>
    <w:tblStylePr w:type="firstCol">
      <w:pPr/>
      <w:rPr>
        <w:b/>
        <w:bCs/>
      </w:rPr>
      <w:tcPr>
        <w:tcBorders/>
      </w:tcPr>
    </w:tblStylePr>
    <w:tblStylePr w:type="lastCol">
      <w:pPr/>
      <w:rPr>
        <w:b/>
        <w:bCs/>
      </w:rPr>
      <w:tcPr>
        <w:tcBorders/>
      </w:tcPr>
    </w:tblStylePr>
    <w:tblStylePr w:type="band1Vert">
      <w:pPr/>
      <w:tblPr/>
      <w:tcPr>
        <w:tcBorders/>
        <w:shd w:val="clear" w:color="auto" w:fill="808080"/>
      </w:tcPr>
    </w:tblStylePr>
    <w:tcPr>
      <w:tcBorders/>
      <w:shd w:val="clear" w:color="auto" w:fill="c0c0c0"/>
    </w:tcPr>
  </w:style>
  <w:style w:type="table" w:styleId="style183">
    <w:name w:val="Medium Grid 1 Accent 1"/>
    <w:basedOn w:val="style105"/>
    <w:next w:val="style183"/>
    <w:uiPriority w:val="67"/>
    <w:pPr>
      <w:spacing w:after="0" w:lineRule="auto" w:line="240"/>
    </w:pPr>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shd w:val="clear" w:color="auto" w:fill="d3dfee"/>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7ba0cd"/>
        </w:tcBorders>
      </w:tcPr>
    </w:tblStylePr>
    <w:tblStylePr w:type="band1Horz">
      <w:pPr/>
      <w:tblPr/>
      <w:tcPr>
        <w:tcBorders/>
        <w:shd w:val="clear" w:color="auto" w:fill="a7bfde"/>
      </w:tcPr>
    </w:tblStylePr>
    <w:tblStylePr w:type="firstCol">
      <w:pPr/>
      <w:rPr>
        <w:b/>
        <w:bCs/>
      </w:rPr>
      <w:tcPr>
        <w:tcBorders/>
      </w:tcPr>
    </w:tblStylePr>
    <w:tblStylePr w:type="lastCol">
      <w:pPr/>
      <w:rPr>
        <w:b/>
        <w:bCs/>
      </w:rPr>
      <w:tcPr>
        <w:tcBorders/>
      </w:tcPr>
    </w:tblStylePr>
    <w:tblStylePr w:type="band1Vert">
      <w:pPr/>
      <w:tblPr/>
      <w:tcPr>
        <w:tcBorders/>
        <w:shd w:val="clear" w:color="auto" w:fill="a7bfde"/>
      </w:tcPr>
    </w:tblStylePr>
    <w:tcPr>
      <w:tcBorders/>
      <w:shd w:val="clear" w:color="auto" w:fill="d3dfee"/>
    </w:tcPr>
  </w:style>
  <w:style w:type="table" w:styleId="style197">
    <w:name w:val="Medium Grid 1 Accent 2"/>
    <w:basedOn w:val="style105"/>
    <w:next w:val="style197"/>
    <w:uiPriority w:val="67"/>
    <w:pPr>
      <w:spacing w:after="0" w:lineRule="auto" w:line="240"/>
    </w:pPr>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shd w:val="clear" w:color="auto" w:fill="efd3d2"/>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cf7b79"/>
        </w:tcBorders>
      </w:tcPr>
    </w:tblStylePr>
    <w:tblStylePr w:type="band1Horz">
      <w:pPr/>
      <w:tblPr/>
      <w:tcPr>
        <w:tcBorders/>
        <w:shd w:val="clear" w:color="auto" w:fill="dfa7a6"/>
      </w:tcPr>
    </w:tblStylePr>
    <w:tblStylePr w:type="firstCol">
      <w:pPr/>
      <w:rPr>
        <w:b/>
        <w:bCs/>
      </w:rPr>
      <w:tcPr>
        <w:tcBorders/>
      </w:tcPr>
    </w:tblStylePr>
    <w:tblStylePr w:type="lastCol">
      <w:pPr/>
      <w:rPr>
        <w:b/>
        <w:bCs/>
      </w:rPr>
      <w:tcPr>
        <w:tcBorders/>
      </w:tcPr>
    </w:tblStylePr>
    <w:tblStylePr w:type="band1Vert">
      <w:pPr/>
      <w:tblPr/>
      <w:tcPr>
        <w:tcBorders/>
        <w:shd w:val="clear" w:color="auto" w:fill="dfa7a6"/>
      </w:tcPr>
    </w:tblStylePr>
    <w:tcPr>
      <w:tcBorders/>
      <w:shd w:val="clear" w:color="auto" w:fill="efd3d2"/>
    </w:tcPr>
  </w:style>
  <w:style w:type="table" w:styleId="style211">
    <w:name w:val="Medium Grid 1 Accent 3"/>
    <w:basedOn w:val="style105"/>
    <w:next w:val="style211"/>
    <w:uiPriority w:val="67"/>
    <w:pPr>
      <w:spacing w:after="0" w:lineRule="auto" w:line="240"/>
    </w:pPr>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shd w:val="clear" w:color="auto" w:fill="e6eed5"/>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b3cc82"/>
        </w:tcBorders>
      </w:tcPr>
    </w:tblStylePr>
    <w:tblStylePr w:type="band1Horz">
      <w:pPr/>
      <w:tblPr/>
      <w:tcPr>
        <w:tcBorders/>
        <w:shd w:val="clear" w:color="auto" w:fill="cdddac"/>
      </w:tcPr>
    </w:tblStylePr>
    <w:tblStylePr w:type="firstCol">
      <w:pPr/>
      <w:rPr>
        <w:b/>
        <w:bCs/>
      </w:rPr>
      <w:tcPr>
        <w:tcBorders/>
      </w:tcPr>
    </w:tblStylePr>
    <w:tblStylePr w:type="lastCol">
      <w:pPr/>
      <w:rPr>
        <w:b/>
        <w:bCs/>
      </w:rPr>
      <w:tcPr>
        <w:tcBorders/>
      </w:tcPr>
    </w:tblStylePr>
    <w:tblStylePr w:type="band1Vert">
      <w:pPr/>
      <w:tblPr/>
      <w:tcPr>
        <w:tcBorders/>
        <w:shd w:val="clear" w:color="auto" w:fill="cdddac"/>
      </w:tcPr>
    </w:tblStylePr>
    <w:tcPr>
      <w:tcBorders/>
      <w:shd w:val="clear" w:color="auto" w:fill="e6eed5"/>
    </w:tcPr>
  </w:style>
  <w:style w:type="table" w:styleId="style225">
    <w:name w:val="Medium Grid 1 Accent 4"/>
    <w:basedOn w:val="style105"/>
    <w:next w:val="style225"/>
    <w:uiPriority w:val="67"/>
    <w:pPr>
      <w:spacing w:after="0" w:lineRule="auto" w:line="240"/>
    </w:pPr>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shd w:val="clear" w:color="auto" w:fill="dfd8e8"/>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9f8ab9"/>
        </w:tcBorders>
      </w:tcPr>
    </w:tblStylePr>
    <w:tblStylePr w:type="band1Horz">
      <w:pPr/>
      <w:tblPr/>
      <w:tcPr>
        <w:tcBorders/>
        <w:shd w:val="clear" w:color="auto" w:fill="bfb1d0"/>
      </w:tcPr>
    </w:tblStylePr>
    <w:tblStylePr w:type="firstCol">
      <w:pPr/>
      <w:rPr>
        <w:b/>
        <w:bCs/>
      </w:rPr>
      <w:tcPr>
        <w:tcBorders/>
      </w:tcPr>
    </w:tblStylePr>
    <w:tblStylePr w:type="lastCol">
      <w:pPr/>
      <w:rPr>
        <w:b/>
        <w:bCs/>
      </w:rPr>
      <w:tcPr>
        <w:tcBorders/>
      </w:tcPr>
    </w:tblStylePr>
    <w:tblStylePr w:type="band1Vert">
      <w:pPr/>
      <w:tblPr/>
      <w:tcPr>
        <w:tcBorders/>
        <w:shd w:val="clear" w:color="auto" w:fill="bfb1d0"/>
      </w:tcPr>
    </w:tblStylePr>
    <w:tcPr>
      <w:tcBorders/>
      <w:shd w:val="clear" w:color="auto" w:fill="dfd8e8"/>
    </w:tcPr>
  </w:style>
  <w:style w:type="table" w:styleId="style239">
    <w:name w:val="Medium Grid 1 Accent 5"/>
    <w:basedOn w:val="style105"/>
    <w:next w:val="style239"/>
    <w:uiPriority w:val="67"/>
    <w:pPr>
      <w:spacing w:after="0" w:lineRule="auto" w:line="240"/>
    </w:pPr>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shd w:val="clear" w:color="auto" w:fill="d2eaf1"/>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78c0d4"/>
        </w:tcBorders>
      </w:tcPr>
    </w:tblStylePr>
    <w:tblStylePr w:type="band1Horz">
      <w:pPr/>
      <w:tblPr/>
      <w:tcPr>
        <w:tcBorders/>
        <w:shd w:val="clear" w:color="auto" w:fill="a5d5e2"/>
      </w:tcPr>
    </w:tblStylePr>
    <w:tblStylePr w:type="firstCol">
      <w:pPr/>
      <w:rPr>
        <w:b/>
        <w:bCs/>
      </w:rPr>
      <w:tcPr>
        <w:tcBorders/>
      </w:tcPr>
    </w:tblStylePr>
    <w:tblStylePr w:type="lastCol">
      <w:pPr/>
      <w:rPr>
        <w:b/>
        <w:bCs/>
      </w:rPr>
      <w:tcPr>
        <w:tcBorders/>
      </w:tcPr>
    </w:tblStylePr>
    <w:tblStylePr w:type="band1Vert">
      <w:pPr/>
      <w:tblPr/>
      <w:tcPr>
        <w:tcBorders/>
        <w:shd w:val="clear" w:color="auto" w:fill="a5d5e2"/>
      </w:tcPr>
    </w:tblStylePr>
    <w:tcPr>
      <w:tcBorders/>
      <w:shd w:val="clear" w:color="auto" w:fill="d2eaf1"/>
    </w:tcPr>
  </w:style>
  <w:style w:type="table" w:styleId="style253">
    <w:name w:val="Medium Grid 1 Accent 6"/>
    <w:basedOn w:val="style105"/>
    <w:next w:val="style253"/>
    <w:uiPriority w:val="67"/>
    <w:pPr>
      <w:spacing w:after="0" w:lineRule="auto" w:line="240"/>
    </w:pPr>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shd w:val="clear" w:color="auto" w:fill="fde4d0"/>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f9b074"/>
        </w:tcBorders>
      </w:tcPr>
    </w:tblStylePr>
    <w:tblStylePr w:type="band1Horz">
      <w:pPr/>
      <w:tblPr/>
      <w:tcPr>
        <w:tcBorders/>
        <w:shd w:val="clear" w:color="auto" w:fill="fbcaa2"/>
      </w:tcPr>
    </w:tblStylePr>
    <w:tblStylePr w:type="firstCol">
      <w:pPr/>
      <w:rPr>
        <w:b/>
        <w:bCs/>
      </w:rPr>
      <w:tcPr>
        <w:tcBorders/>
      </w:tcPr>
    </w:tblStylePr>
    <w:tblStylePr w:type="lastCol">
      <w:pPr/>
      <w:rPr>
        <w:b/>
        <w:bCs/>
      </w:rPr>
      <w:tcPr>
        <w:tcBorders/>
      </w:tcPr>
    </w:tblStylePr>
    <w:tblStylePr w:type="band1Vert">
      <w:pPr/>
      <w:tblPr/>
      <w:tcPr>
        <w:tcBorders/>
        <w:shd w:val="clear" w:color="auto" w:fill="fbcaa2"/>
      </w:tcPr>
    </w:tblStylePr>
    <w:tcPr>
      <w:tcBorders/>
      <w:shd w:val="clear" w:color="auto" w:fill="fde4d0"/>
    </w:tcPr>
  </w:style>
  <w:style w:type="table" w:styleId="style166">
    <w:name w:val="Medium Grid 2"/>
    <w:basedOn w:val="style105"/>
    <w:next w:val="style166"/>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c0c0c0"/>
      <w:tblCellMar>
        <w:top w:w="0" w:type="dxa"/>
        <w:left w:w="108" w:type="dxa"/>
        <w:bottom w:w="0" w:type="dxa"/>
        <w:right w:w="108" w:type="dxa"/>
      </w:tblCellMar>
    </w:tblPr>
    <w:tblStylePr w:type="firstRow">
      <w:pPr/>
      <w:rPr>
        <w:b/>
        <w:bCs/>
        <w:color w:val="000000"/>
      </w:rPr>
      <w:tblPr/>
      <w:tcPr>
        <w:tcBorders/>
        <w:shd w:val="clear" w:color="auto" w:fill="e6e6e6"/>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000000"/>
          <w:insideV w:val="single" w:sz="6" w:space="0" w:color="000000"/>
        </w:tcBorders>
        <w:shd w:val="clear" w:color="auto" w:fill="808080"/>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cccccc"/>
      </w:tcPr>
    </w:tblStylePr>
    <w:tblStylePr w:type="band1Vert">
      <w:pPr/>
      <w:tblPr/>
      <w:tcPr>
        <w:tcBorders/>
        <w:shd w:val="clear" w:color="auto" w:fill="808080"/>
      </w:tcPr>
    </w:tblStylePr>
    <w:tblStylePr w:type="nwCell">
      <w:pPr/>
      <w:tblPr/>
      <w:tcPr>
        <w:tcBorders/>
        <w:shd w:val="clear" w:color="auto" w:fill="ffffff"/>
      </w:tcPr>
    </w:tblStylePr>
    <w:tcPr>
      <w:tcBorders/>
      <w:shd w:val="clear" w:color="auto" w:fill="c0c0c0"/>
    </w:tcPr>
  </w:style>
  <w:style w:type="table" w:styleId="style184">
    <w:name w:val="Medium Grid 2 Accent 1"/>
    <w:basedOn w:val="style105"/>
    <w:next w:val="style184"/>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shd w:val="clear" w:color="auto" w:fill="d3dfee"/>
      <w:tblCellMar>
        <w:top w:w="0" w:type="dxa"/>
        <w:left w:w="108" w:type="dxa"/>
        <w:bottom w:w="0" w:type="dxa"/>
        <w:right w:w="108" w:type="dxa"/>
      </w:tblCellMar>
    </w:tblPr>
    <w:tblStylePr w:type="firstRow">
      <w:pPr/>
      <w:rPr>
        <w:b/>
        <w:bCs/>
        <w:color w:val="000000"/>
      </w:rPr>
      <w:tblPr/>
      <w:tcPr>
        <w:tcBorders/>
        <w:shd w:val="clear" w:color="auto" w:fill="edf2f8"/>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4f81bd"/>
          <w:insideV w:val="single" w:sz="6" w:space="0" w:color="4f81bd"/>
        </w:tcBorders>
        <w:shd w:val="clear" w:color="auto" w:fill="a7bfde"/>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dbe5f1"/>
      </w:tcPr>
    </w:tblStylePr>
    <w:tblStylePr w:type="band1Vert">
      <w:pPr/>
      <w:tblPr/>
      <w:tcPr>
        <w:tcBorders/>
        <w:shd w:val="clear" w:color="auto" w:fill="a7bfde"/>
      </w:tcPr>
    </w:tblStylePr>
    <w:tblStylePr w:type="nwCell">
      <w:pPr/>
      <w:tblPr/>
      <w:tcPr>
        <w:tcBorders/>
        <w:shd w:val="clear" w:color="auto" w:fill="ffffff"/>
      </w:tcPr>
    </w:tblStylePr>
    <w:tcPr>
      <w:tcBorders/>
      <w:shd w:val="clear" w:color="auto" w:fill="d3dfee"/>
    </w:tcPr>
  </w:style>
  <w:style w:type="table" w:styleId="style198">
    <w:name w:val="Medium Grid 2 Accent 2"/>
    <w:basedOn w:val="style105"/>
    <w:next w:val="style198"/>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shd w:val="clear" w:color="auto" w:fill="efd3d2"/>
      <w:tblCellMar>
        <w:top w:w="0" w:type="dxa"/>
        <w:left w:w="108" w:type="dxa"/>
        <w:bottom w:w="0" w:type="dxa"/>
        <w:right w:w="108" w:type="dxa"/>
      </w:tblCellMar>
    </w:tblPr>
    <w:tblStylePr w:type="firstRow">
      <w:pPr/>
      <w:rPr>
        <w:b/>
        <w:bCs/>
        <w:color w:val="000000"/>
      </w:rPr>
      <w:tblPr/>
      <w:tcPr>
        <w:tcBorders/>
        <w:shd w:val="clear" w:color="auto" w:fill="f8eded"/>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c0504d"/>
          <w:insideV w:val="single" w:sz="6" w:space="0" w:color="c0504d"/>
        </w:tcBorders>
        <w:shd w:val="clear" w:color="auto" w:fill="dfa7a6"/>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f2dbdb"/>
      </w:tcPr>
    </w:tblStylePr>
    <w:tblStylePr w:type="band1Vert">
      <w:pPr/>
      <w:tblPr/>
      <w:tcPr>
        <w:tcBorders/>
        <w:shd w:val="clear" w:color="auto" w:fill="dfa7a6"/>
      </w:tcPr>
    </w:tblStylePr>
    <w:tblStylePr w:type="nwCell">
      <w:pPr/>
      <w:tblPr/>
      <w:tcPr>
        <w:tcBorders/>
        <w:shd w:val="clear" w:color="auto" w:fill="ffffff"/>
      </w:tcPr>
    </w:tblStylePr>
    <w:tcPr>
      <w:tcBorders/>
      <w:shd w:val="clear" w:color="auto" w:fill="efd3d2"/>
    </w:tcPr>
  </w:style>
  <w:style w:type="table" w:styleId="style212">
    <w:name w:val="Medium Grid 2 Accent 3"/>
    <w:basedOn w:val="style105"/>
    <w:next w:val="style212"/>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shd w:val="clear" w:color="auto" w:fill="e6eed5"/>
      <w:tblCellMar>
        <w:top w:w="0" w:type="dxa"/>
        <w:left w:w="108" w:type="dxa"/>
        <w:bottom w:w="0" w:type="dxa"/>
        <w:right w:w="108" w:type="dxa"/>
      </w:tblCellMar>
    </w:tblPr>
    <w:tblStylePr w:type="firstRow">
      <w:pPr/>
      <w:rPr>
        <w:b/>
        <w:bCs/>
        <w:color w:val="000000"/>
      </w:rPr>
      <w:tblPr/>
      <w:tcPr>
        <w:tcBorders/>
        <w:shd w:val="clear" w:color="auto" w:fill="f5f8ee"/>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9bbb59"/>
          <w:insideV w:val="single" w:sz="6" w:space="0" w:color="9bbb59"/>
        </w:tcBorders>
        <w:shd w:val="clear" w:color="auto" w:fill="cdddac"/>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eaf1dd"/>
      </w:tcPr>
    </w:tblStylePr>
    <w:tblStylePr w:type="band1Vert">
      <w:pPr/>
      <w:tblPr/>
      <w:tcPr>
        <w:tcBorders/>
        <w:shd w:val="clear" w:color="auto" w:fill="cdddac"/>
      </w:tcPr>
    </w:tblStylePr>
    <w:tblStylePr w:type="nwCell">
      <w:pPr/>
      <w:tblPr/>
      <w:tcPr>
        <w:tcBorders/>
        <w:shd w:val="clear" w:color="auto" w:fill="ffffff"/>
      </w:tcPr>
    </w:tblStylePr>
    <w:tcPr>
      <w:tcBorders/>
      <w:shd w:val="clear" w:color="auto" w:fill="e6eed5"/>
    </w:tcPr>
  </w:style>
  <w:style w:type="table" w:styleId="style226">
    <w:name w:val="Medium Grid 2 Accent 4"/>
    <w:basedOn w:val="style105"/>
    <w:next w:val="style226"/>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shd w:val="clear" w:color="auto" w:fill="dfd8e8"/>
      <w:tblCellMar>
        <w:top w:w="0" w:type="dxa"/>
        <w:left w:w="108" w:type="dxa"/>
        <w:bottom w:w="0" w:type="dxa"/>
        <w:right w:w="108" w:type="dxa"/>
      </w:tblCellMar>
    </w:tblPr>
    <w:tblStylePr w:type="firstRow">
      <w:pPr/>
      <w:rPr>
        <w:b/>
        <w:bCs/>
        <w:color w:val="000000"/>
      </w:rPr>
      <w:tblPr/>
      <w:tcPr>
        <w:tcBorders/>
        <w:shd w:val="clear" w:color="auto" w:fill="f2eff6"/>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8064a2"/>
          <w:insideV w:val="single" w:sz="6" w:space="0" w:color="8064a2"/>
        </w:tcBorders>
        <w:shd w:val="clear" w:color="auto" w:fill="bfb1d0"/>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e5dfec"/>
      </w:tcPr>
    </w:tblStylePr>
    <w:tblStylePr w:type="band1Vert">
      <w:pPr/>
      <w:tblPr/>
      <w:tcPr>
        <w:tcBorders/>
        <w:shd w:val="clear" w:color="auto" w:fill="bfb1d0"/>
      </w:tcPr>
    </w:tblStylePr>
    <w:tblStylePr w:type="nwCell">
      <w:pPr/>
      <w:tblPr/>
      <w:tcPr>
        <w:tcBorders/>
        <w:shd w:val="clear" w:color="auto" w:fill="ffffff"/>
      </w:tcPr>
    </w:tblStylePr>
    <w:tcPr>
      <w:tcBorders/>
      <w:shd w:val="clear" w:color="auto" w:fill="dfd8e8"/>
    </w:tcPr>
  </w:style>
  <w:style w:type="table" w:styleId="style240">
    <w:name w:val="Medium Grid 2 Accent 5"/>
    <w:basedOn w:val="style105"/>
    <w:next w:val="style240"/>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shd w:val="clear" w:color="auto" w:fill="d2eaf1"/>
      <w:tblCellMar>
        <w:top w:w="0" w:type="dxa"/>
        <w:left w:w="108" w:type="dxa"/>
        <w:bottom w:w="0" w:type="dxa"/>
        <w:right w:w="108" w:type="dxa"/>
      </w:tblCellMar>
    </w:tblPr>
    <w:tblStylePr w:type="firstRow">
      <w:pPr/>
      <w:rPr>
        <w:b/>
        <w:bCs/>
        <w:color w:val="000000"/>
      </w:rPr>
      <w:tblPr/>
      <w:tcPr>
        <w:tcBorders/>
        <w:shd w:val="clear" w:color="auto" w:fill="edf6f9"/>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4bacc6"/>
          <w:insideV w:val="single" w:sz="6" w:space="0" w:color="4bacc6"/>
        </w:tcBorders>
        <w:shd w:val="clear" w:color="auto" w:fill="a5d5e2"/>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daeef3"/>
      </w:tcPr>
    </w:tblStylePr>
    <w:tblStylePr w:type="band1Vert">
      <w:pPr/>
      <w:tblPr/>
      <w:tcPr>
        <w:tcBorders/>
        <w:shd w:val="clear" w:color="auto" w:fill="a5d5e2"/>
      </w:tcPr>
    </w:tblStylePr>
    <w:tblStylePr w:type="nwCell">
      <w:pPr/>
      <w:tblPr/>
      <w:tcPr>
        <w:tcBorders/>
        <w:shd w:val="clear" w:color="auto" w:fill="ffffff"/>
      </w:tcPr>
    </w:tblStylePr>
    <w:tcPr>
      <w:tcBorders/>
      <w:shd w:val="clear" w:color="auto" w:fill="d2eaf1"/>
    </w:tcPr>
  </w:style>
  <w:style w:type="table" w:styleId="style254">
    <w:name w:val="Medium Grid 2 Accent 6"/>
    <w:basedOn w:val="style105"/>
    <w:next w:val="style254"/>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shd w:val="clear" w:color="auto" w:fill="fde4d0"/>
      <w:tblCellMar>
        <w:top w:w="0" w:type="dxa"/>
        <w:left w:w="108" w:type="dxa"/>
        <w:bottom w:w="0" w:type="dxa"/>
        <w:right w:w="108" w:type="dxa"/>
      </w:tblCellMar>
    </w:tblPr>
    <w:tblStylePr w:type="firstRow">
      <w:pPr/>
      <w:rPr>
        <w:b/>
        <w:bCs/>
        <w:color w:val="000000"/>
      </w:rPr>
      <w:tblPr/>
      <w:tcPr>
        <w:tcBorders/>
        <w:shd w:val="clear" w:color="auto" w:fill="fef4ec"/>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f79646"/>
          <w:insideV w:val="single" w:sz="6" w:space="0" w:color="f79646"/>
        </w:tcBorders>
        <w:shd w:val="clear" w:color="auto" w:fill="fbcaa2"/>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fde9d9"/>
      </w:tcPr>
    </w:tblStylePr>
    <w:tblStylePr w:type="band1Vert">
      <w:pPr/>
      <w:tblPr/>
      <w:tcPr>
        <w:tcBorders/>
        <w:shd w:val="clear" w:color="auto" w:fill="fbcaa2"/>
      </w:tcPr>
    </w:tblStylePr>
    <w:tblStylePr w:type="nwCell">
      <w:pPr/>
      <w:tblPr/>
      <w:tcPr>
        <w:tcBorders/>
        <w:shd w:val="clear" w:color="auto" w:fill="ffffff"/>
      </w:tcPr>
    </w:tblStylePr>
    <w:tcPr>
      <w:tcBorders/>
      <w:shd w:val="clear" w:color="auto" w:fill="fde4d0"/>
    </w:tcPr>
  </w:style>
  <w:style w:type="table" w:styleId="style167">
    <w:name w:val="Medium Grid 3"/>
    <w:basedOn w:val="style105"/>
    <w:next w:val="style167"/>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c0c0c0"/>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000000"/>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000000"/>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cPr>
      <w:tcBorders/>
      <w:shd w:val="clear" w:color="auto" w:fill="c0c0c0"/>
    </w:tcPr>
  </w:style>
  <w:style w:type="table" w:styleId="style185">
    <w:name w:val="Medium Grid 3 Accent 1"/>
    <w:basedOn w:val="style105"/>
    <w:next w:val="style185"/>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d3dfee"/>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4f81bd"/>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4f81bd"/>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cPr>
      <w:tcBorders/>
      <w:shd w:val="clear" w:color="auto" w:fill="d3dfee"/>
    </w:tcPr>
  </w:style>
  <w:style w:type="table" w:styleId="style199">
    <w:name w:val="Medium Grid 3 Accent 2"/>
    <w:basedOn w:val="style105"/>
    <w:next w:val="style199"/>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efd3d2"/>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c0504d"/>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c0504d"/>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cPr>
      <w:tcBorders/>
      <w:shd w:val="clear" w:color="auto" w:fill="efd3d2"/>
    </w:tcPr>
  </w:style>
  <w:style w:type="table" w:styleId="style213">
    <w:name w:val="Medium Grid 3 Accent 3"/>
    <w:basedOn w:val="style105"/>
    <w:next w:val="style213"/>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e6eed5"/>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9bbb59"/>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9bbb59"/>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cPr>
      <w:tcBorders/>
      <w:shd w:val="clear" w:color="auto" w:fill="e6eed5"/>
    </w:tcPr>
  </w:style>
  <w:style w:type="table" w:styleId="style227">
    <w:name w:val="Medium Grid 3 Accent 4"/>
    <w:basedOn w:val="style105"/>
    <w:next w:val="style227"/>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dfd8e8"/>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8064a2"/>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8064a2"/>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cPr>
      <w:tcBorders/>
      <w:shd w:val="clear" w:color="auto" w:fill="dfd8e8"/>
    </w:tcPr>
  </w:style>
  <w:style w:type="table" w:styleId="style241">
    <w:name w:val="Medium Grid 3 Accent 5"/>
    <w:basedOn w:val="style105"/>
    <w:next w:val="style241"/>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d2eaf1"/>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4bacc6"/>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4bacc6"/>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cPr>
      <w:tcBorders/>
      <w:shd w:val="clear" w:color="auto" w:fill="d2eaf1"/>
    </w:tcPr>
  </w:style>
  <w:style w:type="table" w:styleId="style255">
    <w:name w:val="Medium Grid 3 Accent 6"/>
    <w:basedOn w:val="style105"/>
    <w:next w:val="style255"/>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fde4d0"/>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f79646"/>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f79646"/>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cPr>
      <w:tcBorders/>
      <w:shd w:val="clear" w:color="auto" w:fill="fde4d0"/>
    </w:tcPr>
  </w:style>
  <w:style w:type="table" w:styleId="style168">
    <w:name w:val="Dark List"/>
    <w:basedOn w:val="style105"/>
    <w:next w:val="style168"/>
    <w:uiPriority w:val="70"/>
    <w:pPr>
      <w:spacing w:after="0" w:lineRule="auto" w:line="240"/>
    </w:pPr>
    <w:rPr>
      <w:color w:val="ffffff"/>
    </w:rPr>
    <w:tblPr>
      <w:tblStyleRowBandSize w:val="1"/>
      <w:tblStyleColBandSize w:val="1"/>
      <w:tblInd w:w="0" w:type="dxa"/>
      <w:shd w:val="clear" w:color="auto" w:fill="000000"/>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000000"/>
      </w:tcPr>
    </w:tblStylePr>
    <w:tblStylePr w:type="band1Horz">
      <w:pPr/>
      <w:tblPr/>
      <w:tcPr>
        <w:tcBorders>
          <w:top w:val="nil"/>
          <w:left w:val="nil"/>
          <w:bottom w:val="nil"/>
          <w:right w:val="nil"/>
          <w:insideH w:val="nil"/>
          <w:insideV w:val="nil"/>
        </w:tcBorders>
        <w:shd w:val="clear" w:color="auto" w:fill="000000"/>
      </w:tcPr>
    </w:tblStylePr>
    <w:tblStylePr w:type="firstCol">
      <w:pPr/>
      <w:tblPr/>
      <w:tcPr>
        <w:tcBorders>
          <w:top w:val="nil"/>
          <w:left w:val="nil"/>
          <w:bottom w:val="nil"/>
          <w:right w:val="single" w:sz="18" w:space="0" w:color="ffffff"/>
          <w:insideH w:val="nil"/>
          <w:insideV w:val="nil"/>
        </w:tcBorders>
        <w:shd w:val="clear" w:color="auto" w:fill="000000"/>
      </w:tcPr>
    </w:tblStylePr>
    <w:tblStylePr w:type="lastCol">
      <w:pPr/>
      <w:tblPr/>
      <w:tcPr>
        <w:tcBorders>
          <w:top w:val="nil"/>
          <w:left w:val="single" w:sz="18" w:space="0" w:color="ffffff"/>
          <w:bottom w:val="nil"/>
          <w:right w:val="nil"/>
          <w:insideH w:val="nil"/>
          <w:insideV w:val="nil"/>
        </w:tcBorders>
        <w:shd w:val="clear" w:color="auto" w:fill="000000"/>
      </w:tcPr>
    </w:tblStylePr>
    <w:tblStylePr w:type="band1Vert">
      <w:pPr/>
      <w:tblPr/>
      <w:tcPr>
        <w:tcBorders>
          <w:top w:val="nil"/>
          <w:left w:val="nil"/>
          <w:bottom w:val="nil"/>
          <w:right w:val="nil"/>
          <w:insideH w:val="nil"/>
          <w:insideV w:val="nil"/>
        </w:tcBorders>
        <w:shd w:val="clear" w:color="auto" w:fill="000000"/>
      </w:tcPr>
    </w:tblStylePr>
    <w:tcPr>
      <w:tcBorders/>
      <w:shd w:val="clear" w:color="auto" w:fill="000000"/>
    </w:tcPr>
  </w:style>
  <w:style w:type="table" w:styleId="style186">
    <w:name w:val="Dark List Accent 1"/>
    <w:basedOn w:val="style105"/>
    <w:next w:val="style186"/>
    <w:uiPriority w:val="70"/>
    <w:pPr>
      <w:spacing w:after="0" w:lineRule="auto" w:line="240"/>
    </w:pPr>
    <w:rPr>
      <w:color w:val="ffffff"/>
    </w:rPr>
    <w:tblPr>
      <w:tblStyleRowBandSize w:val="1"/>
      <w:tblStyleColBandSize w:val="1"/>
      <w:tblInd w:w="0" w:type="dxa"/>
      <w:shd w:val="clear" w:color="auto" w:fill="4f81bd"/>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243f60"/>
      </w:tcPr>
    </w:tblStylePr>
    <w:tblStylePr w:type="band1Horz">
      <w:pPr/>
      <w:tblPr/>
      <w:tcPr>
        <w:tcBorders>
          <w:top w:val="nil"/>
          <w:left w:val="nil"/>
          <w:bottom w:val="nil"/>
          <w:right w:val="nil"/>
          <w:insideH w:val="nil"/>
          <w:insideV w:val="nil"/>
        </w:tcBorders>
        <w:shd w:val="clear" w:color="auto" w:fill="365f91"/>
      </w:tcPr>
    </w:tblStylePr>
    <w:tblStylePr w:type="firstCol">
      <w:pPr/>
      <w:tblPr/>
      <w:tcPr>
        <w:tcBorders>
          <w:top w:val="nil"/>
          <w:left w:val="nil"/>
          <w:bottom w:val="nil"/>
          <w:right w:val="single" w:sz="18" w:space="0" w:color="ffffff"/>
          <w:insideH w:val="nil"/>
          <w:insideV w:val="nil"/>
        </w:tcBorders>
        <w:shd w:val="clear" w:color="auto" w:fill="365f91"/>
      </w:tcPr>
    </w:tblStylePr>
    <w:tblStylePr w:type="lastCol">
      <w:pPr/>
      <w:tblPr/>
      <w:tcPr>
        <w:tcBorders>
          <w:top w:val="nil"/>
          <w:left w:val="single" w:sz="18" w:space="0" w:color="ffffff"/>
          <w:bottom w:val="nil"/>
          <w:right w:val="nil"/>
          <w:insideH w:val="nil"/>
          <w:insideV w:val="nil"/>
        </w:tcBorders>
        <w:shd w:val="clear" w:color="auto" w:fill="365f91"/>
      </w:tcPr>
    </w:tblStylePr>
    <w:tblStylePr w:type="band1Vert">
      <w:pPr/>
      <w:tblPr/>
      <w:tcPr>
        <w:tcBorders>
          <w:top w:val="nil"/>
          <w:left w:val="nil"/>
          <w:bottom w:val="nil"/>
          <w:right w:val="nil"/>
          <w:insideH w:val="nil"/>
          <w:insideV w:val="nil"/>
        </w:tcBorders>
        <w:shd w:val="clear" w:color="auto" w:fill="365f91"/>
      </w:tcPr>
    </w:tblStylePr>
    <w:tcPr>
      <w:tcBorders/>
      <w:shd w:val="clear" w:color="auto" w:fill="4f81bd"/>
    </w:tcPr>
  </w:style>
  <w:style w:type="table" w:styleId="style200">
    <w:name w:val="Dark List Accent 2"/>
    <w:basedOn w:val="style105"/>
    <w:next w:val="style200"/>
    <w:uiPriority w:val="70"/>
    <w:pPr>
      <w:spacing w:after="0" w:lineRule="auto" w:line="240"/>
    </w:pPr>
    <w:rPr>
      <w:color w:val="ffffff"/>
    </w:rPr>
    <w:tblPr>
      <w:tblStyleRowBandSize w:val="1"/>
      <w:tblStyleColBandSize w:val="1"/>
      <w:tblInd w:w="0" w:type="dxa"/>
      <w:shd w:val="clear" w:color="auto" w:fill="c0504d"/>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622423"/>
      </w:tcPr>
    </w:tblStylePr>
    <w:tblStylePr w:type="band1Horz">
      <w:pPr/>
      <w:tblPr/>
      <w:tcPr>
        <w:tcBorders>
          <w:top w:val="nil"/>
          <w:left w:val="nil"/>
          <w:bottom w:val="nil"/>
          <w:right w:val="nil"/>
          <w:insideH w:val="nil"/>
          <w:insideV w:val="nil"/>
        </w:tcBorders>
        <w:shd w:val="clear" w:color="auto" w:fill="943634"/>
      </w:tcPr>
    </w:tblStylePr>
    <w:tblStylePr w:type="firstCol">
      <w:pPr/>
      <w:tblPr/>
      <w:tcPr>
        <w:tcBorders>
          <w:top w:val="nil"/>
          <w:left w:val="nil"/>
          <w:bottom w:val="nil"/>
          <w:right w:val="single" w:sz="18" w:space="0" w:color="ffffff"/>
          <w:insideH w:val="nil"/>
          <w:insideV w:val="nil"/>
        </w:tcBorders>
        <w:shd w:val="clear" w:color="auto" w:fill="943634"/>
      </w:tcPr>
    </w:tblStylePr>
    <w:tblStylePr w:type="lastCol">
      <w:pPr/>
      <w:tblPr/>
      <w:tcPr>
        <w:tcBorders>
          <w:top w:val="nil"/>
          <w:left w:val="single" w:sz="18" w:space="0" w:color="ffffff"/>
          <w:bottom w:val="nil"/>
          <w:right w:val="nil"/>
          <w:insideH w:val="nil"/>
          <w:insideV w:val="nil"/>
        </w:tcBorders>
        <w:shd w:val="clear" w:color="auto" w:fill="943634"/>
      </w:tcPr>
    </w:tblStylePr>
    <w:tblStylePr w:type="band1Vert">
      <w:pPr/>
      <w:tblPr/>
      <w:tcPr>
        <w:tcBorders>
          <w:top w:val="nil"/>
          <w:left w:val="nil"/>
          <w:bottom w:val="nil"/>
          <w:right w:val="nil"/>
          <w:insideH w:val="nil"/>
          <w:insideV w:val="nil"/>
        </w:tcBorders>
        <w:shd w:val="clear" w:color="auto" w:fill="943634"/>
      </w:tcPr>
    </w:tblStylePr>
    <w:tcPr>
      <w:tcBorders/>
      <w:shd w:val="clear" w:color="auto" w:fill="c0504d"/>
    </w:tcPr>
  </w:style>
  <w:style w:type="table" w:styleId="style214">
    <w:name w:val="Dark List Accent 3"/>
    <w:basedOn w:val="style105"/>
    <w:next w:val="style214"/>
    <w:uiPriority w:val="70"/>
    <w:pPr>
      <w:spacing w:after="0" w:lineRule="auto" w:line="240"/>
    </w:pPr>
    <w:rPr>
      <w:color w:val="ffffff"/>
    </w:rPr>
    <w:tblPr>
      <w:tblStyleRowBandSize w:val="1"/>
      <w:tblStyleColBandSize w:val="1"/>
      <w:tblInd w:w="0" w:type="dxa"/>
      <w:shd w:val="clear" w:color="auto" w:fill="9bbb59"/>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4e6128"/>
      </w:tcPr>
    </w:tblStylePr>
    <w:tblStylePr w:type="band1Horz">
      <w:pPr/>
      <w:tblPr/>
      <w:tcPr>
        <w:tcBorders>
          <w:top w:val="nil"/>
          <w:left w:val="nil"/>
          <w:bottom w:val="nil"/>
          <w:right w:val="nil"/>
          <w:insideH w:val="nil"/>
          <w:insideV w:val="nil"/>
        </w:tcBorders>
        <w:shd w:val="clear" w:color="auto" w:fill="76923c"/>
      </w:tcPr>
    </w:tblStylePr>
    <w:tblStylePr w:type="firstCol">
      <w:pPr/>
      <w:tblPr/>
      <w:tcPr>
        <w:tcBorders>
          <w:top w:val="nil"/>
          <w:left w:val="nil"/>
          <w:bottom w:val="nil"/>
          <w:right w:val="single" w:sz="18" w:space="0" w:color="ffffff"/>
          <w:insideH w:val="nil"/>
          <w:insideV w:val="nil"/>
        </w:tcBorders>
        <w:shd w:val="clear" w:color="auto" w:fill="76923c"/>
      </w:tcPr>
    </w:tblStylePr>
    <w:tblStylePr w:type="lastCol">
      <w:pPr/>
      <w:tblPr/>
      <w:tcPr>
        <w:tcBorders>
          <w:top w:val="nil"/>
          <w:left w:val="single" w:sz="18" w:space="0" w:color="ffffff"/>
          <w:bottom w:val="nil"/>
          <w:right w:val="nil"/>
          <w:insideH w:val="nil"/>
          <w:insideV w:val="nil"/>
        </w:tcBorders>
        <w:shd w:val="clear" w:color="auto" w:fill="76923c"/>
      </w:tcPr>
    </w:tblStylePr>
    <w:tblStylePr w:type="band1Vert">
      <w:pPr/>
      <w:tblPr/>
      <w:tcPr>
        <w:tcBorders>
          <w:top w:val="nil"/>
          <w:left w:val="nil"/>
          <w:bottom w:val="nil"/>
          <w:right w:val="nil"/>
          <w:insideH w:val="nil"/>
          <w:insideV w:val="nil"/>
        </w:tcBorders>
        <w:shd w:val="clear" w:color="auto" w:fill="76923c"/>
      </w:tcPr>
    </w:tblStylePr>
    <w:tcPr>
      <w:tcBorders/>
      <w:shd w:val="clear" w:color="auto" w:fill="9bbb59"/>
    </w:tcPr>
  </w:style>
  <w:style w:type="table" w:styleId="style228">
    <w:name w:val="Dark List Accent 4"/>
    <w:basedOn w:val="style105"/>
    <w:next w:val="style228"/>
    <w:uiPriority w:val="70"/>
    <w:pPr>
      <w:spacing w:after="0" w:lineRule="auto" w:line="240"/>
    </w:pPr>
    <w:rPr>
      <w:color w:val="ffffff"/>
    </w:rPr>
    <w:tblPr>
      <w:tblStyleRowBandSize w:val="1"/>
      <w:tblStyleColBandSize w:val="1"/>
      <w:tblInd w:w="0" w:type="dxa"/>
      <w:shd w:val="clear" w:color="auto" w:fill="8064a2"/>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3f3151"/>
      </w:tcPr>
    </w:tblStylePr>
    <w:tblStylePr w:type="band1Horz">
      <w:pPr/>
      <w:tblPr/>
      <w:tcPr>
        <w:tcBorders>
          <w:top w:val="nil"/>
          <w:left w:val="nil"/>
          <w:bottom w:val="nil"/>
          <w:right w:val="nil"/>
          <w:insideH w:val="nil"/>
          <w:insideV w:val="nil"/>
        </w:tcBorders>
        <w:shd w:val="clear" w:color="auto" w:fill="5f497a"/>
      </w:tcPr>
    </w:tblStylePr>
    <w:tblStylePr w:type="firstCol">
      <w:pPr/>
      <w:tblPr/>
      <w:tcPr>
        <w:tcBorders>
          <w:top w:val="nil"/>
          <w:left w:val="nil"/>
          <w:bottom w:val="nil"/>
          <w:right w:val="single" w:sz="18" w:space="0" w:color="ffffff"/>
          <w:insideH w:val="nil"/>
          <w:insideV w:val="nil"/>
        </w:tcBorders>
        <w:shd w:val="clear" w:color="auto" w:fill="5f497a"/>
      </w:tcPr>
    </w:tblStylePr>
    <w:tblStylePr w:type="lastCol">
      <w:pPr/>
      <w:tblPr/>
      <w:tcPr>
        <w:tcBorders>
          <w:top w:val="nil"/>
          <w:left w:val="single" w:sz="18" w:space="0" w:color="ffffff"/>
          <w:bottom w:val="nil"/>
          <w:right w:val="nil"/>
          <w:insideH w:val="nil"/>
          <w:insideV w:val="nil"/>
        </w:tcBorders>
        <w:shd w:val="clear" w:color="auto" w:fill="5f497a"/>
      </w:tcPr>
    </w:tblStylePr>
    <w:tblStylePr w:type="band1Vert">
      <w:pPr/>
      <w:tblPr/>
      <w:tcPr>
        <w:tcBorders>
          <w:top w:val="nil"/>
          <w:left w:val="nil"/>
          <w:bottom w:val="nil"/>
          <w:right w:val="nil"/>
          <w:insideH w:val="nil"/>
          <w:insideV w:val="nil"/>
        </w:tcBorders>
        <w:shd w:val="clear" w:color="auto" w:fill="5f497a"/>
      </w:tcPr>
    </w:tblStylePr>
    <w:tcPr>
      <w:tcBorders/>
      <w:shd w:val="clear" w:color="auto" w:fill="8064a2"/>
    </w:tcPr>
  </w:style>
  <w:style w:type="table" w:styleId="style242">
    <w:name w:val="Dark List Accent 5"/>
    <w:basedOn w:val="style105"/>
    <w:next w:val="style242"/>
    <w:uiPriority w:val="70"/>
    <w:pPr>
      <w:spacing w:after="0" w:lineRule="auto" w:line="240"/>
    </w:pPr>
    <w:rPr>
      <w:color w:val="ffffff"/>
    </w:rPr>
    <w:tblPr>
      <w:tblStyleRowBandSize w:val="1"/>
      <w:tblStyleColBandSize w:val="1"/>
      <w:tblInd w:w="0" w:type="dxa"/>
      <w:shd w:val="clear" w:color="auto" w:fill="4bacc6"/>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205867"/>
      </w:tcPr>
    </w:tblStylePr>
    <w:tblStylePr w:type="band1Horz">
      <w:pPr/>
      <w:tblPr/>
      <w:tcPr>
        <w:tcBorders>
          <w:top w:val="nil"/>
          <w:left w:val="nil"/>
          <w:bottom w:val="nil"/>
          <w:right w:val="nil"/>
          <w:insideH w:val="nil"/>
          <w:insideV w:val="nil"/>
        </w:tcBorders>
        <w:shd w:val="clear" w:color="auto" w:fill="31849b"/>
      </w:tcPr>
    </w:tblStylePr>
    <w:tblStylePr w:type="firstCol">
      <w:pPr/>
      <w:tblPr/>
      <w:tcPr>
        <w:tcBorders>
          <w:top w:val="nil"/>
          <w:left w:val="nil"/>
          <w:bottom w:val="nil"/>
          <w:right w:val="single" w:sz="18" w:space="0" w:color="ffffff"/>
          <w:insideH w:val="nil"/>
          <w:insideV w:val="nil"/>
        </w:tcBorders>
        <w:shd w:val="clear" w:color="auto" w:fill="31849b"/>
      </w:tcPr>
    </w:tblStylePr>
    <w:tblStylePr w:type="lastCol">
      <w:pPr/>
      <w:tblPr/>
      <w:tcPr>
        <w:tcBorders>
          <w:top w:val="nil"/>
          <w:left w:val="single" w:sz="18" w:space="0" w:color="ffffff"/>
          <w:bottom w:val="nil"/>
          <w:right w:val="nil"/>
          <w:insideH w:val="nil"/>
          <w:insideV w:val="nil"/>
        </w:tcBorders>
        <w:shd w:val="clear" w:color="auto" w:fill="31849b"/>
      </w:tcPr>
    </w:tblStylePr>
    <w:tblStylePr w:type="band1Vert">
      <w:pPr/>
      <w:tblPr/>
      <w:tcPr>
        <w:tcBorders>
          <w:top w:val="nil"/>
          <w:left w:val="nil"/>
          <w:bottom w:val="nil"/>
          <w:right w:val="nil"/>
          <w:insideH w:val="nil"/>
          <w:insideV w:val="nil"/>
        </w:tcBorders>
        <w:shd w:val="clear" w:color="auto" w:fill="31849b"/>
      </w:tcPr>
    </w:tblStylePr>
    <w:tcPr>
      <w:tcBorders/>
      <w:shd w:val="clear" w:color="auto" w:fill="4bacc6"/>
    </w:tcPr>
  </w:style>
  <w:style w:type="table" w:styleId="style256">
    <w:name w:val="Dark List Accent 6"/>
    <w:basedOn w:val="style105"/>
    <w:next w:val="style256"/>
    <w:uiPriority w:val="70"/>
    <w:pPr>
      <w:spacing w:after="0" w:lineRule="auto" w:line="240"/>
    </w:pPr>
    <w:rPr>
      <w:color w:val="ffffff"/>
    </w:rPr>
    <w:tblPr>
      <w:tblStyleRowBandSize w:val="1"/>
      <w:tblStyleColBandSize w:val="1"/>
      <w:tblInd w:w="0" w:type="dxa"/>
      <w:shd w:val="clear" w:color="auto" w:fill="f79646"/>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974706"/>
      </w:tcPr>
    </w:tblStylePr>
    <w:tblStylePr w:type="band1Horz">
      <w:pPr/>
      <w:tblPr/>
      <w:tcPr>
        <w:tcBorders>
          <w:top w:val="nil"/>
          <w:left w:val="nil"/>
          <w:bottom w:val="nil"/>
          <w:right w:val="nil"/>
          <w:insideH w:val="nil"/>
          <w:insideV w:val="nil"/>
        </w:tcBorders>
        <w:shd w:val="clear" w:color="auto" w:fill="e36c0a"/>
      </w:tcPr>
    </w:tblStylePr>
    <w:tblStylePr w:type="firstCol">
      <w:pPr/>
      <w:tblPr/>
      <w:tcPr>
        <w:tcBorders>
          <w:top w:val="nil"/>
          <w:left w:val="nil"/>
          <w:bottom w:val="nil"/>
          <w:right w:val="single" w:sz="18" w:space="0" w:color="ffffff"/>
          <w:insideH w:val="nil"/>
          <w:insideV w:val="nil"/>
        </w:tcBorders>
        <w:shd w:val="clear" w:color="auto" w:fill="e36c0a"/>
      </w:tcPr>
    </w:tblStylePr>
    <w:tblStylePr w:type="lastCol">
      <w:pPr/>
      <w:tblPr/>
      <w:tcPr>
        <w:tcBorders>
          <w:top w:val="nil"/>
          <w:left w:val="single" w:sz="18" w:space="0" w:color="ffffff"/>
          <w:bottom w:val="nil"/>
          <w:right w:val="nil"/>
          <w:insideH w:val="nil"/>
          <w:insideV w:val="nil"/>
        </w:tcBorders>
        <w:shd w:val="clear" w:color="auto" w:fill="e36c0a"/>
      </w:tcPr>
    </w:tblStylePr>
    <w:tblStylePr w:type="band1Vert">
      <w:pPr/>
      <w:tblPr/>
      <w:tcPr>
        <w:tcBorders>
          <w:top w:val="nil"/>
          <w:left w:val="nil"/>
          <w:bottom w:val="nil"/>
          <w:right w:val="nil"/>
          <w:insideH w:val="nil"/>
          <w:insideV w:val="nil"/>
        </w:tcBorders>
        <w:shd w:val="clear" w:color="auto" w:fill="e36c0a"/>
      </w:tcPr>
    </w:tblStylePr>
    <w:tcPr>
      <w:tcBorders/>
      <w:shd w:val="clear" w:color="auto" w:fill="f79646"/>
    </w:tcPr>
  </w:style>
  <w:style w:type="table" w:styleId="style169">
    <w:name w:val="Colorful Shading"/>
    <w:basedOn w:val="style105"/>
    <w:next w:val="style169"/>
    <w:uiPriority w:val="71"/>
    <w:pPr>
      <w:spacing w:after="0" w:lineRule="auto" w:line="240"/>
    </w:pPr>
    <w:rPr>
      <w:color w:val="000000"/>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shd w:val="clear" w:color="auto" w:fill="e6e6e6"/>
      <w:tblCellMar>
        <w:top w:w="0" w:type="dxa"/>
        <w:left w:w="108" w:type="dxa"/>
        <w:bottom w:w="0" w:type="dxa"/>
        <w:right w:w="108" w:type="dxa"/>
      </w:tblCellMar>
    </w:tblPr>
    <w:tblStylePr w:type="firstRow">
      <w:pPr/>
      <w:rPr>
        <w:b/>
        <w:bCs/>
      </w:rPr>
      <w:tblPr/>
      <w:tcPr>
        <w:tcBorders>
          <w:top w:val="nil"/>
          <w:left w:val="nil"/>
          <w:bottom w:val="single" w:sz="24" w:space="0" w:color="c0504d"/>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000000"/>
      </w:tcPr>
    </w:tblStylePr>
    <w:tblStylePr w:type="band1Horz">
      <w:pPr/>
      <w:tblPr/>
      <w:tcPr>
        <w:tcBorders/>
        <w:shd w:val="clear" w:color="auto" w:fill="808080"/>
      </w:tcPr>
    </w:tblStylePr>
    <w:tblStylePr w:type="firstCol">
      <w:pPr/>
      <w:rPr>
        <w:color w:val="ffffff"/>
      </w:rPr>
      <w:tblPr/>
      <w:tcPr>
        <w:tcBorders>
          <w:top w:val="nil"/>
          <w:left w:val="nil"/>
          <w:bottom w:val="nil"/>
          <w:right w:val="nil"/>
          <w:insideH w:val="single" w:sz="4" w:space="0" w:color="000000"/>
          <w:insideV w:val="nil"/>
        </w:tcBorders>
        <w:shd w:val="clear" w:color="auto" w:fill="000000"/>
      </w:tcPr>
    </w:tblStylePr>
    <w:tblStylePr w:type="lastCol">
      <w:pPr/>
      <w:rPr>
        <w:color w:val="ffffff"/>
      </w:rPr>
      <w:tblPr/>
      <w:tcPr>
        <w:tcBorders>
          <w:top w:val="nil"/>
          <w:left w:val="nil"/>
          <w:bottom w:val="nil"/>
          <w:right w:val="nil"/>
          <w:insideH w:val="nil"/>
          <w:insideV w:val="nil"/>
        </w:tcBorders>
        <w:shd w:val="clear" w:color="auto" w:fill="000000"/>
      </w:tcPr>
    </w:tblStylePr>
    <w:tblStylePr w:type="band1Vert">
      <w:pPr/>
      <w:tblPr/>
      <w:tcPr>
        <w:tcBorders/>
        <w:shd w:val="clear" w:color="auto" w:fill="999999"/>
      </w:tcPr>
    </w:tblStylePr>
    <w:tblStylePr w:type="neCell">
      <w:pPr/>
      <w:rPr>
        <w:color w:val="000000"/>
      </w:rPr>
      <w:tcPr>
        <w:tcBorders/>
      </w:tcPr>
    </w:tblStylePr>
    <w:tblStylePr w:type="nwCell">
      <w:pPr/>
      <w:rPr>
        <w:color w:val="000000"/>
      </w:rPr>
      <w:tcPr>
        <w:tcBorders/>
      </w:tcPr>
    </w:tblStylePr>
    <w:tcPr>
      <w:tcBorders/>
      <w:shd w:val="clear" w:color="auto" w:fill="e6e6e6"/>
    </w:tcPr>
  </w:style>
  <w:style w:type="table" w:styleId="style187">
    <w:name w:val="Colorful Shading Accent 1"/>
    <w:basedOn w:val="style105"/>
    <w:next w:val="style187"/>
    <w:uiPriority w:val="71"/>
    <w:pPr>
      <w:spacing w:after="0" w:lineRule="auto" w:line="240"/>
    </w:pPr>
    <w:rPr>
      <w:color w:val="000000"/>
    </w:rPr>
    <w:tblPr>
      <w:tblStyleRowBandSize w:val="1"/>
      <w:tblStyleColBandSize w:val="1"/>
      <w:tblInd w:w="0" w:type="dxa"/>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shd w:val="clear" w:color="auto" w:fill="edf2f8"/>
      <w:tblCellMar>
        <w:top w:w="0" w:type="dxa"/>
        <w:left w:w="108" w:type="dxa"/>
        <w:bottom w:w="0" w:type="dxa"/>
        <w:right w:w="108" w:type="dxa"/>
      </w:tblCellMar>
    </w:tblPr>
    <w:tblStylePr w:type="firstRow">
      <w:pPr/>
      <w:rPr>
        <w:b/>
        <w:bCs/>
      </w:rPr>
      <w:tblPr/>
      <w:tcPr>
        <w:tcBorders>
          <w:top w:val="nil"/>
          <w:left w:val="nil"/>
          <w:bottom w:val="single" w:sz="24" w:space="0" w:color="c0504d"/>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2c4c74"/>
      </w:tcPr>
    </w:tblStylePr>
    <w:tblStylePr w:type="band1Horz">
      <w:pPr/>
      <w:tblPr/>
      <w:tcPr>
        <w:tcBorders/>
        <w:shd w:val="clear" w:color="auto" w:fill="a7bfde"/>
      </w:tcPr>
    </w:tblStylePr>
    <w:tblStylePr w:type="firstCol">
      <w:pPr/>
      <w:rPr>
        <w:color w:val="ffffff"/>
      </w:rPr>
      <w:tblPr/>
      <w:tcPr>
        <w:tcBorders>
          <w:top w:val="nil"/>
          <w:left w:val="nil"/>
          <w:bottom w:val="nil"/>
          <w:right w:val="nil"/>
          <w:insideH w:val="single" w:sz="4" w:space="0" w:color="2c4c74"/>
          <w:insideV w:val="nil"/>
        </w:tcBorders>
        <w:shd w:val="clear" w:color="auto" w:fill="2c4c74"/>
      </w:tcPr>
    </w:tblStylePr>
    <w:tblStylePr w:type="lastCol">
      <w:pPr/>
      <w:rPr>
        <w:color w:val="ffffff"/>
      </w:rPr>
      <w:tblPr/>
      <w:tcPr>
        <w:tcBorders>
          <w:top w:val="nil"/>
          <w:left w:val="nil"/>
          <w:bottom w:val="nil"/>
          <w:right w:val="nil"/>
          <w:insideH w:val="nil"/>
          <w:insideV w:val="nil"/>
        </w:tcBorders>
        <w:shd w:val="clear" w:color="auto" w:fill="2c4c74"/>
      </w:tcPr>
    </w:tblStylePr>
    <w:tblStylePr w:type="band1Vert">
      <w:pPr/>
      <w:tblPr/>
      <w:tcPr>
        <w:tcBorders/>
        <w:shd w:val="clear" w:color="auto" w:fill="b8cce4"/>
      </w:tcPr>
    </w:tblStylePr>
    <w:tblStylePr w:type="neCell">
      <w:pPr/>
      <w:rPr>
        <w:color w:val="000000"/>
      </w:rPr>
      <w:tcPr>
        <w:tcBorders/>
      </w:tcPr>
    </w:tblStylePr>
    <w:tblStylePr w:type="nwCell">
      <w:pPr/>
      <w:rPr>
        <w:color w:val="000000"/>
      </w:rPr>
      <w:tcPr>
        <w:tcBorders/>
      </w:tcPr>
    </w:tblStylePr>
    <w:tcPr>
      <w:tcBorders/>
      <w:shd w:val="clear" w:color="auto" w:fill="edf2f8"/>
    </w:tcPr>
  </w:style>
  <w:style w:type="table" w:styleId="style201">
    <w:name w:val="Colorful Shading Accent 2"/>
    <w:basedOn w:val="style105"/>
    <w:next w:val="style201"/>
    <w:uiPriority w:val="71"/>
    <w:pPr>
      <w:spacing w:after="0" w:lineRule="auto" w:line="240"/>
    </w:pPr>
    <w:rPr>
      <w:color w:val="000000"/>
    </w:rPr>
    <w:tblPr>
      <w:tblStyleRowBandSize w:val="1"/>
      <w:tblStyleColBandSize w:val="1"/>
      <w:tblInd w:w="0" w:type="dxa"/>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shd w:val="clear" w:color="auto" w:fill="f8eded"/>
      <w:tblCellMar>
        <w:top w:w="0" w:type="dxa"/>
        <w:left w:w="108" w:type="dxa"/>
        <w:bottom w:w="0" w:type="dxa"/>
        <w:right w:w="108" w:type="dxa"/>
      </w:tblCellMar>
    </w:tblPr>
    <w:tblStylePr w:type="firstRow">
      <w:pPr/>
      <w:rPr>
        <w:b/>
        <w:bCs/>
      </w:rPr>
      <w:tblPr/>
      <w:tcPr>
        <w:tcBorders>
          <w:top w:val="nil"/>
          <w:left w:val="nil"/>
          <w:bottom w:val="single" w:sz="24" w:space="0" w:color="c0504d"/>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772c2a"/>
      </w:tcPr>
    </w:tblStylePr>
    <w:tblStylePr w:type="band1Horz">
      <w:pPr/>
      <w:tblPr/>
      <w:tcPr>
        <w:tcBorders/>
        <w:shd w:val="clear" w:color="auto" w:fill="dfa7a6"/>
      </w:tcPr>
    </w:tblStylePr>
    <w:tblStylePr w:type="firstCol">
      <w:pPr/>
      <w:rPr>
        <w:color w:val="ffffff"/>
      </w:rPr>
      <w:tblPr/>
      <w:tcPr>
        <w:tcBorders>
          <w:top w:val="nil"/>
          <w:left w:val="nil"/>
          <w:bottom w:val="nil"/>
          <w:right w:val="nil"/>
          <w:insideH w:val="single" w:sz="4" w:space="0" w:color="772c2a"/>
          <w:insideV w:val="nil"/>
        </w:tcBorders>
        <w:shd w:val="clear" w:color="auto" w:fill="772c2a"/>
      </w:tcPr>
    </w:tblStylePr>
    <w:tblStylePr w:type="lastCol">
      <w:pPr/>
      <w:rPr>
        <w:color w:val="ffffff"/>
      </w:rPr>
      <w:tblPr/>
      <w:tcPr>
        <w:tcBorders>
          <w:top w:val="nil"/>
          <w:left w:val="nil"/>
          <w:bottom w:val="nil"/>
          <w:right w:val="nil"/>
          <w:insideH w:val="nil"/>
          <w:insideV w:val="nil"/>
        </w:tcBorders>
        <w:shd w:val="clear" w:color="auto" w:fill="772c2a"/>
      </w:tcPr>
    </w:tblStylePr>
    <w:tblStylePr w:type="band1Vert">
      <w:pPr/>
      <w:tblPr/>
      <w:tcPr>
        <w:tcBorders/>
        <w:shd w:val="clear" w:color="auto" w:fill="e5b8b7"/>
      </w:tcPr>
    </w:tblStylePr>
    <w:tblStylePr w:type="neCell">
      <w:pPr/>
      <w:rPr>
        <w:color w:val="000000"/>
      </w:rPr>
      <w:tcPr>
        <w:tcBorders/>
      </w:tcPr>
    </w:tblStylePr>
    <w:tblStylePr w:type="nwCell">
      <w:pPr/>
      <w:rPr>
        <w:color w:val="000000"/>
      </w:rPr>
      <w:tcPr>
        <w:tcBorders/>
      </w:tcPr>
    </w:tblStylePr>
    <w:tcPr>
      <w:tcBorders/>
      <w:shd w:val="clear" w:color="auto" w:fill="f8eded"/>
    </w:tcPr>
  </w:style>
  <w:style w:type="table" w:styleId="style215">
    <w:name w:val="Colorful Shading Accent 3"/>
    <w:basedOn w:val="style105"/>
    <w:next w:val="style215"/>
    <w:uiPriority w:val="71"/>
    <w:pPr>
      <w:spacing w:after="0" w:lineRule="auto" w:line="240"/>
    </w:pPr>
    <w:rPr>
      <w:color w:val="000000"/>
    </w:rPr>
    <w:tblPr>
      <w:tblStyleRowBandSize w:val="1"/>
      <w:tblStyleColBandSize w:val="1"/>
      <w:tblInd w:w="0" w:type="dxa"/>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shd w:val="clear" w:color="auto" w:fill="f5f8ee"/>
      <w:tblCellMar>
        <w:top w:w="0" w:type="dxa"/>
        <w:left w:w="108" w:type="dxa"/>
        <w:bottom w:w="0" w:type="dxa"/>
        <w:right w:w="108" w:type="dxa"/>
      </w:tblCellMar>
    </w:tblPr>
    <w:tblStylePr w:type="firstRow">
      <w:pPr/>
      <w:rPr>
        <w:b/>
        <w:bCs/>
      </w:rPr>
      <w:tblPr/>
      <w:tcPr>
        <w:tcBorders>
          <w:top w:val="nil"/>
          <w:left w:val="nil"/>
          <w:bottom w:val="single" w:sz="24" w:space="0" w:color="8064a2"/>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5e7530"/>
      </w:tcPr>
    </w:tblStylePr>
    <w:tblStylePr w:type="band1Horz">
      <w:pPr/>
      <w:tblPr/>
      <w:tcPr>
        <w:tcBorders/>
        <w:shd w:val="clear" w:color="auto" w:fill="cdddac"/>
      </w:tcPr>
    </w:tblStylePr>
    <w:tblStylePr w:type="firstCol">
      <w:pPr/>
      <w:rPr>
        <w:color w:val="ffffff"/>
      </w:rPr>
      <w:tblPr/>
      <w:tcPr>
        <w:tcBorders>
          <w:top w:val="nil"/>
          <w:left w:val="nil"/>
          <w:bottom w:val="nil"/>
          <w:right w:val="nil"/>
          <w:insideH w:val="single" w:sz="4" w:space="0" w:color="5e7530"/>
          <w:insideV w:val="nil"/>
        </w:tcBorders>
        <w:shd w:val="clear" w:color="auto" w:fill="5e7530"/>
      </w:tcPr>
    </w:tblStylePr>
    <w:tblStylePr w:type="lastCol">
      <w:pPr/>
      <w:rPr>
        <w:color w:val="ffffff"/>
      </w:rPr>
      <w:tblPr/>
      <w:tcPr>
        <w:tcBorders>
          <w:top w:val="nil"/>
          <w:left w:val="nil"/>
          <w:bottom w:val="nil"/>
          <w:right w:val="nil"/>
          <w:insideH w:val="nil"/>
          <w:insideV w:val="nil"/>
        </w:tcBorders>
        <w:shd w:val="clear" w:color="auto" w:fill="5e7530"/>
      </w:tcPr>
    </w:tblStylePr>
    <w:tblStylePr w:type="band1Vert">
      <w:pPr/>
      <w:tblPr/>
      <w:tcPr>
        <w:tcBorders/>
        <w:shd w:val="clear" w:color="auto" w:fill="d6e3bc"/>
      </w:tcPr>
    </w:tblStylePr>
    <w:tcPr>
      <w:tcBorders/>
      <w:shd w:val="clear" w:color="auto" w:fill="f5f8ee"/>
    </w:tcPr>
  </w:style>
  <w:style w:type="table" w:styleId="style229">
    <w:name w:val="Colorful Shading Accent 4"/>
    <w:basedOn w:val="style105"/>
    <w:next w:val="style229"/>
    <w:uiPriority w:val="71"/>
    <w:pPr>
      <w:spacing w:after="0" w:lineRule="auto" w:line="240"/>
    </w:pPr>
    <w:rPr>
      <w:color w:val="000000"/>
    </w:rPr>
    <w:tblPr>
      <w:tblStyleRowBandSize w:val="1"/>
      <w:tblStyleColBandSize w:val="1"/>
      <w:tblInd w:w="0" w:type="dxa"/>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shd w:val="clear" w:color="auto" w:fill="f2eff6"/>
      <w:tblCellMar>
        <w:top w:w="0" w:type="dxa"/>
        <w:left w:w="108" w:type="dxa"/>
        <w:bottom w:w="0" w:type="dxa"/>
        <w:right w:w="108" w:type="dxa"/>
      </w:tblCellMar>
    </w:tblPr>
    <w:tblStylePr w:type="firstRow">
      <w:pPr/>
      <w:rPr>
        <w:b/>
        <w:bCs/>
      </w:rPr>
      <w:tblPr/>
      <w:tcPr>
        <w:tcBorders>
          <w:top w:val="nil"/>
          <w:left w:val="nil"/>
          <w:bottom w:val="single" w:sz="24" w:space="0" w:color="9bbb59"/>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4c3b62"/>
      </w:tcPr>
    </w:tblStylePr>
    <w:tblStylePr w:type="band1Horz">
      <w:pPr/>
      <w:tblPr/>
      <w:tcPr>
        <w:tcBorders/>
        <w:shd w:val="clear" w:color="auto" w:fill="bfb1d0"/>
      </w:tcPr>
    </w:tblStylePr>
    <w:tblStylePr w:type="firstCol">
      <w:pPr/>
      <w:rPr>
        <w:color w:val="ffffff"/>
      </w:rPr>
      <w:tblPr/>
      <w:tcPr>
        <w:tcBorders>
          <w:top w:val="nil"/>
          <w:left w:val="nil"/>
          <w:bottom w:val="nil"/>
          <w:right w:val="nil"/>
          <w:insideH w:val="single" w:sz="4" w:space="0" w:color="4c3b62"/>
          <w:insideV w:val="nil"/>
        </w:tcBorders>
        <w:shd w:val="clear" w:color="auto" w:fill="4c3b62"/>
      </w:tcPr>
    </w:tblStylePr>
    <w:tblStylePr w:type="lastCol">
      <w:pPr/>
      <w:rPr>
        <w:color w:val="ffffff"/>
      </w:rPr>
      <w:tblPr/>
      <w:tcPr>
        <w:tcBorders>
          <w:top w:val="nil"/>
          <w:left w:val="nil"/>
          <w:bottom w:val="nil"/>
          <w:right w:val="nil"/>
          <w:insideH w:val="nil"/>
          <w:insideV w:val="nil"/>
        </w:tcBorders>
        <w:shd w:val="clear" w:color="auto" w:fill="4c3b62"/>
      </w:tcPr>
    </w:tblStylePr>
    <w:tblStylePr w:type="band1Vert">
      <w:pPr/>
      <w:tblPr/>
      <w:tcPr>
        <w:tcBorders/>
        <w:shd w:val="clear" w:color="auto" w:fill="ccc0d9"/>
      </w:tcPr>
    </w:tblStylePr>
    <w:tblStylePr w:type="neCell">
      <w:pPr/>
      <w:rPr>
        <w:color w:val="000000"/>
      </w:rPr>
      <w:tcPr>
        <w:tcBorders/>
      </w:tcPr>
    </w:tblStylePr>
    <w:tblStylePr w:type="nwCell">
      <w:pPr/>
      <w:rPr>
        <w:color w:val="000000"/>
      </w:rPr>
      <w:tcPr>
        <w:tcBorders/>
      </w:tcPr>
    </w:tblStylePr>
    <w:tcPr>
      <w:tcBorders/>
      <w:shd w:val="clear" w:color="auto" w:fill="f2eff6"/>
    </w:tcPr>
  </w:style>
  <w:style w:type="table" w:styleId="style243">
    <w:name w:val="Colorful Shading Accent 5"/>
    <w:basedOn w:val="style105"/>
    <w:next w:val="style243"/>
    <w:uiPriority w:val="71"/>
    <w:pPr>
      <w:spacing w:after="0" w:lineRule="auto" w:line="240"/>
    </w:pPr>
    <w:rPr>
      <w:color w:val="000000"/>
    </w:rPr>
    <w:tblPr>
      <w:tblStyleRowBandSize w:val="1"/>
      <w:tblStyleColBandSize w:val="1"/>
      <w:tblInd w:w="0" w:type="dxa"/>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shd w:val="clear" w:color="auto" w:fill="edf6f9"/>
      <w:tblCellMar>
        <w:top w:w="0" w:type="dxa"/>
        <w:left w:w="108" w:type="dxa"/>
        <w:bottom w:w="0" w:type="dxa"/>
        <w:right w:w="108" w:type="dxa"/>
      </w:tblCellMar>
    </w:tblPr>
    <w:tblStylePr w:type="firstRow">
      <w:pPr/>
      <w:rPr>
        <w:b/>
        <w:bCs/>
      </w:rPr>
      <w:tblPr/>
      <w:tcPr>
        <w:tcBorders>
          <w:top w:val="nil"/>
          <w:left w:val="nil"/>
          <w:bottom w:val="single" w:sz="24" w:space="0" w:color="f79646"/>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276a7c"/>
      </w:tcPr>
    </w:tblStylePr>
    <w:tblStylePr w:type="band1Horz">
      <w:pPr/>
      <w:tblPr/>
      <w:tcPr>
        <w:tcBorders/>
        <w:shd w:val="clear" w:color="auto" w:fill="a5d5e2"/>
      </w:tcPr>
    </w:tblStylePr>
    <w:tblStylePr w:type="firstCol">
      <w:pPr/>
      <w:rPr>
        <w:color w:val="ffffff"/>
      </w:rPr>
      <w:tblPr/>
      <w:tcPr>
        <w:tcBorders>
          <w:top w:val="nil"/>
          <w:left w:val="nil"/>
          <w:bottom w:val="nil"/>
          <w:right w:val="nil"/>
          <w:insideH w:val="single" w:sz="4" w:space="0" w:color="276a7c"/>
          <w:insideV w:val="nil"/>
        </w:tcBorders>
        <w:shd w:val="clear" w:color="auto" w:fill="276a7c"/>
      </w:tcPr>
    </w:tblStylePr>
    <w:tblStylePr w:type="lastCol">
      <w:pPr/>
      <w:rPr>
        <w:color w:val="ffffff"/>
      </w:rPr>
      <w:tblPr/>
      <w:tcPr>
        <w:tcBorders>
          <w:top w:val="nil"/>
          <w:left w:val="nil"/>
          <w:bottom w:val="nil"/>
          <w:right w:val="nil"/>
          <w:insideH w:val="nil"/>
          <w:insideV w:val="nil"/>
        </w:tcBorders>
        <w:shd w:val="clear" w:color="auto" w:fill="276a7c"/>
      </w:tcPr>
    </w:tblStylePr>
    <w:tblStylePr w:type="band1Vert">
      <w:pPr/>
      <w:tblPr/>
      <w:tcPr>
        <w:tcBorders/>
        <w:shd w:val="clear" w:color="auto" w:fill="b6dde8"/>
      </w:tcPr>
    </w:tblStylePr>
    <w:tblStylePr w:type="neCell">
      <w:pPr/>
      <w:rPr>
        <w:color w:val="000000"/>
      </w:rPr>
      <w:tcPr>
        <w:tcBorders/>
      </w:tcPr>
    </w:tblStylePr>
    <w:tblStylePr w:type="nwCell">
      <w:pPr/>
      <w:rPr>
        <w:color w:val="000000"/>
      </w:rPr>
      <w:tcPr>
        <w:tcBorders/>
      </w:tcPr>
    </w:tblStylePr>
    <w:tcPr>
      <w:tcBorders/>
      <w:shd w:val="clear" w:color="auto" w:fill="edf6f9"/>
    </w:tcPr>
  </w:style>
  <w:style w:type="table" w:styleId="style257">
    <w:name w:val="Colorful Shading Accent 6"/>
    <w:basedOn w:val="style105"/>
    <w:next w:val="style257"/>
    <w:uiPriority w:val="71"/>
    <w:pPr>
      <w:spacing w:after="0" w:lineRule="auto" w:line="240"/>
    </w:pPr>
    <w:rPr>
      <w:color w:val="000000"/>
    </w:rPr>
    <w:tblPr>
      <w:tblStyleRowBandSize w:val="1"/>
      <w:tblStyleColBandSize w:val="1"/>
      <w:tblInd w:w="0" w:type="dxa"/>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shd w:val="clear" w:color="auto" w:fill="fef4ec"/>
      <w:tblCellMar>
        <w:top w:w="0" w:type="dxa"/>
        <w:left w:w="108" w:type="dxa"/>
        <w:bottom w:w="0" w:type="dxa"/>
        <w:right w:w="108" w:type="dxa"/>
      </w:tblCellMar>
    </w:tblPr>
    <w:tblStylePr w:type="firstRow">
      <w:pPr/>
      <w:rPr>
        <w:b/>
        <w:bCs/>
      </w:rPr>
      <w:tblPr/>
      <w:tcPr>
        <w:tcBorders>
          <w:top w:val="nil"/>
          <w:left w:val="nil"/>
          <w:bottom w:val="single" w:sz="24" w:space="0" w:color="4bacc6"/>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b65608"/>
      </w:tcPr>
    </w:tblStylePr>
    <w:tblStylePr w:type="band1Horz">
      <w:pPr/>
      <w:tblPr/>
      <w:tcPr>
        <w:tcBorders/>
        <w:shd w:val="clear" w:color="auto" w:fill="fbcaa2"/>
      </w:tcPr>
    </w:tblStylePr>
    <w:tblStylePr w:type="firstCol">
      <w:pPr/>
      <w:rPr>
        <w:color w:val="ffffff"/>
      </w:rPr>
      <w:tblPr/>
      <w:tcPr>
        <w:tcBorders>
          <w:top w:val="nil"/>
          <w:left w:val="nil"/>
          <w:bottom w:val="nil"/>
          <w:right w:val="nil"/>
          <w:insideH w:val="single" w:sz="4" w:space="0" w:color="b65608"/>
          <w:insideV w:val="nil"/>
        </w:tcBorders>
        <w:shd w:val="clear" w:color="auto" w:fill="b65608"/>
      </w:tcPr>
    </w:tblStylePr>
    <w:tblStylePr w:type="lastCol">
      <w:pPr/>
      <w:rPr>
        <w:color w:val="ffffff"/>
      </w:rPr>
      <w:tblPr/>
      <w:tcPr>
        <w:tcBorders>
          <w:top w:val="nil"/>
          <w:left w:val="nil"/>
          <w:bottom w:val="nil"/>
          <w:right w:val="nil"/>
          <w:insideH w:val="nil"/>
          <w:insideV w:val="nil"/>
        </w:tcBorders>
        <w:shd w:val="clear" w:color="auto" w:fill="b65608"/>
      </w:tcPr>
    </w:tblStylePr>
    <w:tblStylePr w:type="band1Vert">
      <w:pPr/>
      <w:tblPr/>
      <w:tcPr>
        <w:tcBorders/>
        <w:shd w:val="clear" w:color="auto" w:fill="fbd4b4"/>
      </w:tcPr>
    </w:tblStylePr>
    <w:tblStylePr w:type="neCell">
      <w:pPr/>
      <w:rPr>
        <w:color w:val="000000"/>
      </w:rPr>
      <w:tcPr>
        <w:tcBorders/>
      </w:tcPr>
    </w:tblStylePr>
    <w:tblStylePr w:type="nwCell">
      <w:pPr/>
      <w:rPr>
        <w:color w:val="000000"/>
      </w:rPr>
      <w:tcPr>
        <w:tcBorders/>
      </w:tcPr>
    </w:tblStylePr>
    <w:tcPr>
      <w:tcBorders/>
      <w:shd w:val="clear" w:color="auto" w:fill="fef4ec"/>
    </w:tcPr>
  </w:style>
  <w:style w:type="table" w:styleId="style170">
    <w:name w:val="Colorful List"/>
    <w:basedOn w:val="style105"/>
    <w:next w:val="style170"/>
    <w:uiPriority w:val="72"/>
    <w:pPr>
      <w:spacing w:after="0" w:lineRule="auto" w:line="240"/>
    </w:pPr>
    <w:rPr>
      <w:color w:val="000000"/>
    </w:rPr>
    <w:tblPr>
      <w:tblStyleRowBandSize w:val="1"/>
      <w:tblStyleColBandSize w:val="1"/>
      <w:tblInd w:w="0" w:type="dxa"/>
      <w:shd w:val="clear" w:color="auto" w:fill="e6e6e6"/>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9e3a38"/>
      </w:tcPr>
    </w:tblStylePr>
    <w:tblStylePr w:type="lastRow">
      <w:pPr/>
      <w:rPr>
        <w:b/>
        <w:bCs/>
        <w:color w:val="9e3a38"/>
      </w:rPr>
      <w:tblPr/>
      <w:tcPr>
        <w:tcBorders>
          <w:top w:val="single" w:sz="12" w:space="0" w:color="000000"/>
        </w:tcBorders>
        <w:shd w:val="clear" w:color="auto" w:fill="ffffff"/>
      </w:tcPr>
    </w:tblStylePr>
    <w:tblStylePr w:type="band1Horz">
      <w:pPr/>
      <w:tblPr/>
      <w:tcPr>
        <w:tcBorders/>
        <w:shd w:val="clear" w:color="auto" w:fill="cccccc"/>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c0c0c0"/>
      </w:tcPr>
    </w:tblStylePr>
    <w:tcPr>
      <w:tcBorders/>
      <w:shd w:val="clear" w:color="auto" w:fill="e6e6e6"/>
    </w:tcPr>
  </w:style>
  <w:style w:type="table" w:styleId="style188">
    <w:name w:val="Colorful List Accent 1"/>
    <w:basedOn w:val="style105"/>
    <w:next w:val="style188"/>
    <w:uiPriority w:val="72"/>
    <w:pPr>
      <w:spacing w:after="0" w:lineRule="auto" w:line="240"/>
    </w:pPr>
    <w:rPr>
      <w:color w:val="000000"/>
    </w:rPr>
    <w:tblPr>
      <w:tblStyleRowBandSize w:val="1"/>
      <w:tblStyleColBandSize w:val="1"/>
      <w:tblInd w:w="0" w:type="dxa"/>
      <w:shd w:val="clear" w:color="auto" w:fill="edf2f8"/>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9e3a38"/>
      </w:tcPr>
    </w:tblStylePr>
    <w:tblStylePr w:type="lastRow">
      <w:pPr/>
      <w:rPr>
        <w:b/>
        <w:bCs/>
        <w:color w:val="9e3a38"/>
      </w:rPr>
      <w:tblPr/>
      <w:tcPr>
        <w:tcBorders>
          <w:top w:val="single" w:sz="12" w:space="0" w:color="000000"/>
        </w:tcBorders>
        <w:shd w:val="clear" w:color="auto" w:fill="ffffff"/>
      </w:tcPr>
    </w:tblStylePr>
    <w:tblStylePr w:type="band1Horz">
      <w:pPr/>
      <w:tblPr/>
      <w:tcPr>
        <w:tcBorders/>
        <w:shd w:val="clear" w:color="auto" w:fill="dbe5f1"/>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d3dfee"/>
      </w:tcPr>
    </w:tblStylePr>
    <w:tcPr>
      <w:tcBorders/>
      <w:shd w:val="clear" w:color="auto" w:fill="edf2f8"/>
    </w:tcPr>
  </w:style>
  <w:style w:type="table" w:styleId="style202">
    <w:name w:val="Colorful List Accent 2"/>
    <w:basedOn w:val="style105"/>
    <w:next w:val="style202"/>
    <w:uiPriority w:val="72"/>
    <w:pPr>
      <w:spacing w:after="0" w:lineRule="auto" w:line="240"/>
    </w:pPr>
    <w:rPr>
      <w:color w:val="000000"/>
    </w:rPr>
    <w:tblPr>
      <w:tblStyleRowBandSize w:val="1"/>
      <w:tblStyleColBandSize w:val="1"/>
      <w:tblInd w:w="0" w:type="dxa"/>
      <w:shd w:val="clear" w:color="auto" w:fill="f8eded"/>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9e3a38"/>
      </w:tcPr>
    </w:tblStylePr>
    <w:tblStylePr w:type="lastRow">
      <w:pPr/>
      <w:rPr>
        <w:b/>
        <w:bCs/>
        <w:color w:val="9e3a38"/>
      </w:rPr>
      <w:tblPr/>
      <w:tcPr>
        <w:tcBorders>
          <w:top w:val="single" w:sz="12" w:space="0" w:color="000000"/>
        </w:tcBorders>
        <w:shd w:val="clear" w:color="auto" w:fill="ffffff"/>
      </w:tcPr>
    </w:tblStylePr>
    <w:tblStylePr w:type="band1Horz">
      <w:pPr/>
      <w:tblPr/>
      <w:tcPr>
        <w:tcBorders/>
        <w:shd w:val="clear" w:color="auto" w:fill="f2dbdb"/>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efd3d2"/>
      </w:tcPr>
    </w:tblStylePr>
    <w:tcPr>
      <w:tcBorders/>
      <w:shd w:val="clear" w:color="auto" w:fill="f8eded"/>
    </w:tcPr>
  </w:style>
  <w:style w:type="table" w:styleId="style216">
    <w:name w:val="Colorful List Accent 3"/>
    <w:basedOn w:val="style105"/>
    <w:next w:val="style216"/>
    <w:uiPriority w:val="72"/>
    <w:pPr>
      <w:spacing w:after="0" w:lineRule="auto" w:line="240"/>
    </w:pPr>
    <w:rPr>
      <w:color w:val="000000"/>
    </w:rPr>
    <w:tblPr>
      <w:tblStyleRowBandSize w:val="1"/>
      <w:tblStyleColBandSize w:val="1"/>
      <w:tblInd w:w="0" w:type="dxa"/>
      <w:shd w:val="clear" w:color="auto" w:fill="f5f8ee"/>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664e82"/>
      </w:tcPr>
    </w:tblStylePr>
    <w:tblStylePr w:type="lastRow">
      <w:pPr/>
      <w:rPr>
        <w:b/>
        <w:bCs/>
        <w:color w:val="664e82"/>
      </w:rPr>
      <w:tblPr/>
      <w:tcPr>
        <w:tcBorders>
          <w:top w:val="single" w:sz="12" w:space="0" w:color="000000"/>
        </w:tcBorders>
        <w:shd w:val="clear" w:color="auto" w:fill="ffffff"/>
      </w:tcPr>
    </w:tblStylePr>
    <w:tblStylePr w:type="band1Horz">
      <w:pPr/>
      <w:tblPr/>
      <w:tcPr>
        <w:tcBorders/>
        <w:shd w:val="clear" w:color="auto" w:fill="eaf1dd"/>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e6eed5"/>
      </w:tcPr>
    </w:tblStylePr>
    <w:tcPr>
      <w:tcBorders/>
      <w:shd w:val="clear" w:color="auto" w:fill="f5f8ee"/>
    </w:tcPr>
  </w:style>
  <w:style w:type="table" w:styleId="style230">
    <w:name w:val="Colorful List Accent 4"/>
    <w:basedOn w:val="style105"/>
    <w:next w:val="style230"/>
    <w:uiPriority w:val="72"/>
    <w:pPr>
      <w:spacing w:after="0" w:lineRule="auto" w:line="240"/>
    </w:pPr>
    <w:rPr>
      <w:color w:val="000000"/>
    </w:rPr>
    <w:tblPr>
      <w:tblStyleRowBandSize w:val="1"/>
      <w:tblStyleColBandSize w:val="1"/>
      <w:tblInd w:w="0" w:type="dxa"/>
      <w:shd w:val="clear" w:color="auto" w:fill="f2eff6"/>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7e9c40"/>
      </w:tcPr>
    </w:tblStylePr>
    <w:tblStylePr w:type="lastRow">
      <w:pPr/>
      <w:rPr>
        <w:b/>
        <w:bCs/>
        <w:color w:val="7e9c40"/>
      </w:rPr>
      <w:tblPr/>
      <w:tcPr>
        <w:tcBorders>
          <w:top w:val="single" w:sz="12" w:space="0" w:color="000000"/>
        </w:tcBorders>
        <w:shd w:val="clear" w:color="auto" w:fill="ffffff"/>
      </w:tcPr>
    </w:tblStylePr>
    <w:tblStylePr w:type="band1Horz">
      <w:pPr/>
      <w:tblPr/>
      <w:tcPr>
        <w:tcBorders/>
        <w:shd w:val="clear" w:color="auto" w:fill="e5dfec"/>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dfd8e8"/>
      </w:tcPr>
    </w:tblStylePr>
    <w:tcPr>
      <w:tcBorders/>
      <w:shd w:val="clear" w:color="auto" w:fill="f2eff6"/>
    </w:tcPr>
  </w:style>
  <w:style w:type="table" w:styleId="style244">
    <w:name w:val="Colorful List Accent 5"/>
    <w:basedOn w:val="style105"/>
    <w:next w:val="style244"/>
    <w:uiPriority w:val="72"/>
    <w:pPr>
      <w:spacing w:after="0" w:lineRule="auto" w:line="240"/>
    </w:pPr>
    <w:rPr>
      <w:color w:val="000000"/>
    </w:rPr>
    <w:tblPr>
      <w:tblStyleRowBandSize w:val="1"/>
      <w:tblStyleColBandSize w:val="1"/>
      <w:tblInd w:w="0" w:type="dxa"/>
      <w:shd w:val="clear" w:color="auto" w:fill="edf6f9"/>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f2730a"/>
      </w:tcPr>
    </w:tblStylePr>
    <w:tblStylePr w:type="lastRow">
      <w:pPr/>
      <w:rPr>
        <w:b/>
        <w:bCs/>
        <w:color w:val="f2730a"/>
      </w:rPr>
      <w:tblPr/>
      <w:tcPr>
        <w:tcBorders>
          <w:top w:val="single" w:sz="12" w:space="0" w:color="000000"/>
        </w:tcBorders>
        <w:shd w:val="clear" w:color="auto" w:fill="ffffff"/>
      </w:tcPr>
    </w:tblStylePr>
    <w:tblStylePr w:type="band1Horz">
      <w:pPr/>
      <w:tblPr/>
      <w:tcPr>
        <w:tcBorders/>
        <w:shd w:val="clear" w:color="auto" w:fill="daeef3"/>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d2eaf1"/>
      </w:tcPr>
    </w:tblStylePr>
    <w:tcPr>
      <w:tcBorders/>
      <w:shd w:val="clear" w:color="auto" w:fill="edf6f9"/>
    </w:tcPr>
  </w:style>
  <w:style w:type="table" w:styleId="style258">
    <w:name w:val="Colorful List Accent 6"/>
    <w:basedOn w:val="style105"/>
    <w:next w:val="style258"/>
    <w:uiPriority w:val="72"/>
    <w:pPr>
      <w:spacing w:after="0" w:lineRule="auto" w:line="240"/>
    </w:pPr>
    <w:rPr>
      <w:color w:val="000000"/>
    </w:rPr>
    <w:tblPr>
      <w:tblStyleRowBandSize w:val="1"/>
      <w:tblStyleColBandSize w:val="1"/>
      <w:tblInd w:w="0" w:type="dxa"/>
      <w:shd w:val="clear" w:color="auto" w:fill="fef4ec"/>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348da5"/>
      </w:tcPr>
    </w:tblStylePr>
    <w:tblStylePr w:type="lastRow">
      <w:pPr/>
      <w:rPr>
        <w:b/>
        <w:bCs/>
        <w:color w:val="348da5"/>
      </w:rPr>
      <w:tblPr/>
      <w:tcPr>
        <w:tcBorders>
          <w:top w:val="single" w:sz="12" w:space="0" w:color="000000"/>
        </w:tcBorders>
        <w:shd w:val="clear" w:color="auto" w:fill="ffffff"/>
      </w:tcPr>
    </w:tblStylePr>
    <w:tblStylePr w:type="band1Horz">
      <w:pPr/>
      <w:tblPr/>
      <w:tcPr>
        <w:tcBorders/>
        <w:shd w:val="clear" w:color="auto" w:fill="fde9d9"/>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fde4d0"/>
      </w:tcPr>
    </w:tblStylePr>
    <w:tcPr>
      <w:tcBorders/>
      <w:shd w:val="clear" w:color="auto" w:fill="fef4ec"/>
    </w:tcPr>
  </w:style>
  <w:style w:type="table" w:styleId="style171">
    <w:name w:val="Colorful Grid"/>
    <w:basedOn w:val="style105"/>
    <w:next w:val="style171"/>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cccccc"/>
      <w:tblCellMar>
        <w:top w:w="0" w:type="dxa"/>
        <w:left w:w="108" w:type="dxa"/>
        <w:bottom w:w="0" w:type="dxa"/>
        <w:right w:w="108" w:type="dxa"/>
      </w:tblCellMar>
    </w:tblPr>
    <w:tblStylePr w:type="firstRow">
      <w:pPr/>
      <w:rPr>
        <w:b/>
        <w:bCs/>
      </w:rPr>
      <w:tblPr/>
      <w:tcPr>
        <w:tcBorders/>
        <w:shd w:val="clear" w:color="auto" w:fill="999999"/>
      </w:tcPr>
    </w:tblStylePr>
    <w:tblStylePr w:type="lastRow">
      <w:pPr/>
      <w:rPr>
        <w:b/>
        <w:bCs/>
        <w:color w:val="000000"/>
      </w:rPr>
      <w:tblPr/>
      <w:tcPr>
        <w:tcBorders/>
        <w:shd w:val="clear" w:color="auto" w:fill="999999"/>
      </w:tcPr>
    </w:tblStylePr>
    <w:tblStylePr w:type="band1Horz">
      <w:pPr/>
      <w:tblPr/>
      <w:tcPr>
        <w:tcBorders/>
        <w:shd w:val="clear" w:color="auto" w:fill="808080"/>
      </w:tcPr>
    </w:tblStylePr>
    <w:tblStylePr w:type="firstCol">
      <w:pPr/>
      <w:rPr>
        <w:color w:val="ffffff"/>
      </w:rPr>
      <w:tblPr/>
      <w:tcPr>
        <w:tcBorders/>
        <w:shd w:val="clear" w:color="auto" w:fill="000000"/>
      </w:tcPr>
    </w:tblStylePr>
    <w:tblStylePr w:type="lastCol">
      <w:pPr/>
      <w:rPr>
        <w:color w:val="ffffff"/>
      </w:rPr>
      <w:tblPr/>
      <w:tcPr>
        <w:tcBorders/>
        <w:shd w:val="clear" w:color="auto" w:fill="000000"/>
      </w:tcPr>
    </w:tblStylePr>
    <w:tblStylePr w:type="band1Vert">
      <w:pPr/>
      <w:tblPr/>
      <w:tcPr>
        <w:tcBorders/>
        <w:shd w:val="clear" w:color="auto" w:fill="808080"/>
      </w:tcPr>
    </w:tblStylePr>
    <w:tcPr>
      <w:tcBorders/>
      <w:shd w:val="clear" w:color="auto" w:fill="cccccc"/>
    </w:tcPr>
  </w:style>
  <w:style w:type="table" w:styleId="style189">
    <w:name w:val="Colorful Grid Accent 1"/>
    <w:basedOn w:val="style105"/>
    <w:next w:val="style189"/>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dbe5f1"/>
      <w:tblCellMar>
        <w:top w:w="0" w:type="dxa"/>
        <w:left w:w="108" w:type="dxa"/>
        <w:bottom w:w="0" w:type="dxa"/>
        <w:right w:w="108" w:type="dxa"/>
      </w:tblCellMar>
    </w:tblPr>
    <w:tblStylePr w:type="firstRow">
      <w:pPr/>
      <w:rPr>
        <w:b/>
        <w:bCs/>
      </w:rPr>
      <w:tblPr/>
      <w:tcPr>
        <w:tcBorders/>
        <w:shd w:val="clear" w:color="auto" w:fill="b8cce4"/>
      </w:tcPr>
    </w:tblStylePr>
    <w:tblStylePr w:type="lastRow">
      <w:pPr/>
      <w:rPr>
        <w:b/>
        <w:bCs/>
        <w:color w:val="000000"/>
      </w:rPr>
      <w:tblPr/>
      <w:tcPr>
        <w:tcBorders/>
        <w:shd w:val="clear" w:color="auto" w:fill="b8cce4"/>
      </w:tcPr>
    </w:tblStylePr>
    <w:tblStylePr w:type="band1Horz">
      <w:pPr/>
      <w:tblPr/>
      <w:tcPr>
        <w:tcBorders/>
        <w:shd w:val="clear" w:color="auto" w:fill="a7bfde"/>
      </w:tcPr>
    </w:tblStylePr>
    <w:tblStylePr w:type="firstCol">
      <w:pPr/>
      <w:rPr>
        <w:color w:val="ffffff"/>
      </w:rPr>
      <w:tblPr/>
      <w:tcPr>
        <w:tcBorders/>
        <w:shd w:val="clear" w:color="auto" w:fill="365f91"/>
      </w:tcPr>
    </w:tblStylePr>
    <w:tblStylePr w:type="lastCol">
      <w:pPr/>
      <w:rPr>
        <w:color w:val="ffffff"/>
      </w:rPr>
      <w:tblPr/>
      <w:tcPr>
        <w:tcBorders/>
        <w:shd w:val="clear" w:color="auto" w:fill="365f91"/>
      </w:tcPr>
    </w:tblStylePr>
    <w:tblStylePr w:type="band1Vert">
      <w:pPr/>
      <w:tblPr/>
      <w:tcPr>
        <w:tcBorders/>
        <w:shd w:val="clear" w:color="auto" w:fill="a7bfde"/>
      </w:tcPr>
    </w:tblStylePr>
    <w:tcPr>
      <w:tcBorders/>
      <w:shd w:val="clear" w:color="auto" w:fill="dbe5f1"/>
    </w:tcPr>
  </w:style>
  <w:style w:type="table" w:styleId="style203">
    <w:name w:val="Colorful Grid Accent 2"/>
    <w:basedOn w:val="style105"/>
    <w:next w:val="style203"/>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f2dbdb"/>
      <w:tblCellMar>
        <w:top w:w="0" w:type="dxa"/>
        <w:left w:w="108" w:type="dxa"/>
        <w:bottom w:w="0" w:type="dxa"/>
        <w:right w:w="108" w:type="dxa"/>
      </w:tblCellMar>
    </w:tblPr>
    <w:tblStylePr w:type="firstRow">
      <w:pPr/>
      <w:rPr>
        <w:b/>
        <w:bCs/>
      </w:rPr>
      <w:tblPr/>
      <w:tcPr>
        <w:tcBorders/>
        <w:shd w:val="clear" w:color="auto" w:fill="e5b8b7"/>
      </w:tcPr>
    </w:tblStylePr>
    <w:tblStylePr w:type="lastRow">
      <w:pPr/>
      <w:rPr>
        <w:b/>
        <w:bCs/>
        <w:color w:val="000000"/>
      </w:rPr>
      <w:tblPr/>
      <w:tcPr>
        <w:tcBorders/>
        <w:shd w:val="clear" w:color="auto" w:fill="e5b8b7"/>
      </w:tcPr>
    </w:tblStylePr>
    <w:tblStylePr w:type="band1Horz">
      <w:pPr/>
      <w:tblPr/>
      <w:tcPr>
        <w:tcBorders/>
        <w:shd w:val="clear" w:color="auto" w:fill="dfa7a6"/>
      </w:tcPr>
    </w:tblStylePr>
    <w:tblStylePr w:type="firstCol">
      <w:pPr/>
      <w:rPr>
        <w:color w:val="ffffff"/>
      </w:rPr>
      <w:tblPr/>
      <w:tcPr>
        <w:tcBorders/>
        <w:shd w:val="clear" w:color="auto" w:fill="943634"/>
      </w:tcPr>
    </w:tblStylePr>
    <w:tblStylePr w:type="lastCol">
      <w:pPr/>
      <w:rPr>
        <w:color w:val="ffffff"/>
      </w:rPr>
      <w:tblPr/>
      <w:tcPr>
        <w:tcBorders/>
        <w:shd w:val="clear" w:color="auto" w:fill="943634"/>
      </w:tcPr>
    </w:tblStylePr>
    <w:tblStylePr w:type="band1Vert">
      <w:pPr/>
      <w:tblPr/>
      <w:tcPr>
        <w:tcBorders/>
        <w:shd w:val="clear" w:color="auto" w:fill="dfa7a6"/>
      </w:tcPr>
    </w:tblStylePr>
    <w:tcPr>
      <w:tcBorders/>
      <w:shd w:val="clear" w:color="auto" w:fill="f2dbdb"/>
    </w:tcPr>
  </w:style>
  <w:style w:type="table" w:styleId="style217">
    <w:name w:val="Colorful Grid Accent 3"/>
    <w:basedOn w:val="style105"/>
    <w:next w:val="style217"/>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eaf1dd"/>
      <w:tblCellMar>
        <w:top w:w="0" w:type="dxa"/>
        <w:left w:w="108" w:type="dxa"/>
        <w:bottom w:w="0" w:type="dxa"/>
        <w:right w:w="108" w:type="dxa"/>
      </w:tblCellMar>
    </w:tblPr>
    <w:tblStylePr w:type="firstRow">
      <w:pPr/>
      <w:rPr>
        <w:b/>
        <w:bCs/>
      </w:rPr>
      <w:tblPr/>
      <w:tcPr>
        <w:tcBorders/>
        <w:shd w:val="clear" w:color="auto" w:fill="d6e3bc"/>
      </w:tcPr>
    </w:tblStylePr>
    <w:tblStylePr w:type="lastRow">
      <w:pPr/>
      <w:rPr>
        <w:b/>
        <w:bCs/>
        <w:color w:val="000000"/>
      </w:rPr>
      <w:tblPr/>
      <w:tcPr>
        <w:tcBorders/>
        <w:shd w:val="clear" w:color="auto" w:fill="d6e3bc"/>
      </w:tcPr>
    </w:tblStylePr>
    <w:tblStylePr w:type="band1Horz">
      <w:pPr/>
      <w:tblPr/>
      <w:tcPr>
        <w:tcBorders/>
        <w:shd w:val="clear" w:color="auto" w:fill="cdddac"/>
      </w:tcPr>
    </w:tblStylePr>
    <w:tblStylePr w:type="firstCol">
      <w:pPr/>
      <w:rPr>
        <w:color w:val="ffffff"/>
      </w:rPr>
      <w:tblPr/>
      <w:tcPr>
        <w:tcBorders/>
        <w:shd w:val="clear" w:color="auto" w:fill="76923c"/>
      </w:tcPr>
    </w:tblStylePr>
    <w:tblStylePr w:type="lastCol">
      <w:pPr/>
      <w:rPr>
        <w:color w:val="ffffff"/>
      </w:rPr>
      <w:tblPr/>
      <w:tcPr>
        <w:tcBorders/>
        <w:shd w:val="clear" w:color="auto" w:fill="76923c"/>
      </w:tcPr>
    </w:tblStylePr>
    <w:tblStylePr w:type="band1Vert">
      <w:pPr/>
      <w:tblPr/>
      <w:tcPr>
        <w:tcBorders/>
        <w:shd w:val="clear" w:color="auto" w:fill="cdddac"/>
      </w:tcPr>
    </w:tblStylePr>
    <w:tcPr>
      <w:tcBorders/>
      <w:shd w:val="clear" w:color="auto" w:fill="eaf1dd"/>
    </w:tcPr>
  </w:style>
  <w:style w:type="table" w:styleId="style231">
    <w:name w:val="Colorful Grid Accent 4"/>
    <w:basedOn w:val="style105"/>
    <w:next w:val="style231"/>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e5dfec"/>
      <w:tblCellMar>
        <w:top w:w="0" w:type="dxa"/>
        <w:left w:w="108" w:type="dxa"/>
        <w:bottom w:w="0" w:type="dxa"/>
        <w:right w:w="108" w:type="dxa"/>
      </w:tblCellMar>
    </w:tblPr>
    <w:tblStylePr w:type="firstRow">
      <w:pPr/>
      <w:rPr>
        <w:b/>
        <w:bCs/>
      </w:rPr>
      <w:tblPr/>
      <w:tcPr>
        <w:tcBorders/>
        <w:shd w:val="clear" w:color="auto" w:fill="ccc0d9"/>
      </w:tcPr>
    </w:tblStylePr>
    <w:tblStylePr w:type="lastRow">
      <w:pPr/>
      <w:rPr>
        <w:b/>
        <w:bCs/>
        <w:color w:val="000000"/>
      </w:rPr>
      <w:tblPr/>
      <w:tcPr>
        <w:tcBorders/>
        <w:shd w:val="clear" w:color="auto" w:fill="ccc0d9"/>
      </w:tcPr>
    </w:tblStylePr>
    <w:tblStylePr w:type="band1Horz">
      <w:pPr/>
      <w:tblPr/>
      <w:tcPr>
        <w:tcBorders/>
        <w:shd w:val="clear" w:color="auto" w:fill="bfb1d0"/>
      </w:tcPr>
    </w:tblStylePr>
    <w:tblStylePr w:type="firstCol">
      <w:pPr/>
      <w:rPr>
        <w:color w:val="ffffff"/>
      </w:rPr>
      <w:tblPr/>
      <w:tcPr>
        <w:tcBorders/>
        <w:shd w:val="clear" w:color="auto" w:fill="5f497a"/>
      </w:tcPr>
    </w:tblStylePr>
    <w:tblStylePr w:type="lastCol">
      <w:pPr/>
      <w:rPr>
        <w:color w:val="ffffff"/>
      </w:rPr>
      <w:tblPr/>
      <w:tcPr>
        <w:tcBorders/>
        <w:shd w:val="clear" w:color="auto" w:fill="5f497a"/>
      </w:tcPr>
    </w:tblStylePr>
    <w:tblStylePr w:type="band1Vert">
      <w:pPr/>
      <w:tblPr/>
      <w:tcPr>
        <w:tcBorders/>
        <w:shd w:val="clear" w:color="auto" w:fill="bfb1d0"/>
      </w:tcPr>
    </w:tblStylePr>
    <w:tcPr>
      <w:tcBorders/>
      <w:shd w:val="clear" w:color="auto" w:fill="e5dfec"/>
    </w:tcPr>
  </w:style>
  <w:style w:type="table" w:styleId="style245">
    <w:name w:val="Colorful Grid Accent 5"/>
    <w:basedOn w:val="style105"/>
    <w:next w:val="style245"/>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daeef3"/>
      <w:tblCellMar>
        <w:top w:w="0" w:type="dxa"/>
        <w:left w:w="108" w:type="dxa"/>
        <w:bottom w:w="0" w:type="dxa"/>
        <w:right w:w="108" w:type="dxa"/>
      </w:tblCellMar>
    </w:tblPr>
    <w:tblStylePr w:type="firstRow">
      <w:pPr/>
      <w:rPr>
        <w:b/>
        <w:bCs/>
      </w:rPr>
      <w:tblPr/>
      <w:tcPr>
        <w:tcBorders/>
        <w:shd w:val="clear" w:color="auto" w:fill="b6dde8"/>
      </w:tcPr>
    </w:tblStylePr>
    <w:tblStylePr w:type="lastRow">
      <w:pPr/>
      <w:rPr>
        <w:b/>
        <w:bCs/>
        <w:color w:val="000000"/>
      </w:rPr>
      <w:tblPr/>
      <w:tcPr>
        <w:tcBorders/>
        <w:shd w:val="clear" w:color="auto" w:fill="b6dde8"/>
      </w:tcPr>
    </w:tblStylePr>
    <w:tblStylePr w:type="band1Horz">
      <w:pPr/>
      <w:tblPr/>
      <w:tcPr>
        <w:tcBorders/>
        <w:shd w:val="clear" w:color="auto" w:fill="a5d5e2"/>
      </w:tcPr>
    </w:tblStylePr>
    <w:tblStylePr w:type="firstCol">
      <w:pPr/>
      <w:rPr>
        <w:color w:val="ffffff"/>
      </w:rPr>
      <w:tblPr/>
      <w:tcPr>
        <w:tcBorders/>
        <w:shd w:val="clear" w:color="auto" w:fill="31849b"/>
      </w:tcPr>
    </w:tblStylePr>
    <w:tblStylePr w:type="lastCol">
      <w:pPr/>
      <w:rPr>
        <w:color w:val="ffffff"/>
      </w:rPr>
      <w:tblPr/>
      <w:tcPr>
        <w:tcBorders/>
        <w:shd w:val="clear" w:color="auto" w:fill="31849b"/>
      </w:tcPr>
    </w:tblStylePr>
    <w:tblStylePr w:type="band1Vert">
      <w:pPr/>
      <w:tblPr/>
      <w:tcPr>
        <w:tcBorders/>
        <w:shd w:val="clear" w:color="auto" w:fill="a5d5e2"/>
      </w:tcPr>
    </w:tblStylePr>
    <w:tcPr>
      <w:tcBorders/>
      <w:shd w:val="clear" w:color="auto" w:fill="daeef3"/>
    </w:tcPr>
  </w:style>
  <w:style w:type="table" w:styleId="style259">
    <w:name w:val="Colorful Grid Accent 6"/>
    <w:basedOn w:val="style105"/>
    <w:next w:val="style259"/>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fde9d9"/>
      <w:tblCellMar>
        <w:top w:w="0" w:type="dxa"/>
        <w:left w:w="108" w:type="dxa"/>
        <w:bottom w:w="0" w:type="dxa"/>
        <w:right w:w="108" w:type="dxa"/>
      </w:tblCellMar>
    </w:tblPr>
    <w:tblStylePr w:type="firstRow">
      <w:pPr/>
      <w:rPr>
        <w:b/>
        <w:bCs/>
      </w:rPr>
      <w:tblPr/>
      <w:tcPr>
        <w:tcBorders/>
        <w:shd w:val="clear" w:color="auto" w:fill="fbd4b4"/>
      </w:tcPr>
    </w:tblStylePr>
    <w:tblStylePr w:type="lastRow">
      <w:pPr/>
      <w:rPr>
        <w:b/>
        <w:bCs/>
        <w:color w:val="000000"/>
      </w:rPr>
      <w:tblPr/>
      <w:tcPr>
        <w:tcBorders/>
        <w:shd w:val="clear" w:color="auto" w:fill="fbd4b4"/>
      </w:tcPr>
    </w:tblStylePr>
    <w:tblStylePr w:type="band1Horz">
      <w:pPr/>
      <w:tblPr/>
      <w:tcPr>
        <w:tcBorders/>
        <w:shd w:val="clear" w:color="auto" w:fill="fbcaa2"/>
      </w:tcPr>
    </w:tblStylePr>
    <w:tblStylePr w:type="firstCol">
      <w:pPr/>
      <w:rPr>
        <w:color w:val="ffffff"/>
      </w:rPr>
      <w:tblPr/>
      <w:tcPr>
        <w:tcBorders/>
        <w:shd w:val="clear" w:color="auto" w:fill="e36c0a"/>
      </w:tcPr>
    </w:tblStylePr>
    <w:tblStylePr w:type="lastCol">
      <w:pPr/>
      <w:rPr>
        <w:color w:val="ffffff"/>
      </w:rPr>
      <w:tblPr/>
      <w:tcPr>
        <w:tcBorders/>
        <w:shd w:val="clear" w:color="auto" w:fill="e36c0a"/>
      </w:tcPr>
    </w:tblStylePr>
    <w:tblStylePr w:type="band1Vert">
      <w:pPr/>
      <w:tblPr/>
      <w:tcPr>
        <w:tcBorders/>
        <w:shd w:val="clear" w:color="auto" w:fill="fbcaa2"/>
      </w:tcPr>
    </w:tblStylePr>
    <w:tcPr>
      <w:tcBorders/>
      <w:shd w:val="clear" w:color="auto" w:fill="fde9d9"/>
    </w:tcPr>
  </w:style>
  <w:style w:type="character" w:styleId="style85">
    <w:name w:val="Hyperlink"/>
    <w:basedOn w:val="style65"/>
    <w:rPr>
      <w:color w:val="0000ff"/>
      <w:u w:val="single"/>
    </w:rPr>
  </w:style>
</w:styles>
</file>

<file path=word/_rels/document.xml.rels><?xml version="1.0" encoding="UTF-8"?>
<Relationships xmlns="http://schemas.openxmlformats.org/package/2006/relationships"><Relationship Id="rId11" Type="http://schemas.openxmlformats.org/officeDocument/2006/relationships/fontTable" Target="fontTable.xml"/><Relationship Id="rId10" Type="http://schemas.openxmlformats.org/officeDocument/2006/relationships/styles" Target="styles.xml"/><Relationship Id="rId13" Type="http://schemas.openxmlformats.org/officeDocument/2006/relationships/theme" Target="theme/theme1.xml"/><Relationship Id="rId12" Type="http://schemas.openxmlformats.org/officeDocument/2006/relationships/settings" Target="settings.xml"/><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9" Type="http://schemas.openxmlformats.org/officeDocument/2006/relationships/footer" Target="footer2.xml"/><Relationship Id="rId14" Type="http://schemas.openxmlformats.org/officeDocument/2006/relationships/customXml" Target="../customXml/item1.xml"/><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Words>926</Words>
  <Pages>1</Pages>
  <Characters>5540</Characters>
  <Application>WPS Office</Application>
  <DocSecurity>0</DocSecurity>
  <Paragraphs>93</Paragraphs>
  <ScaleCrop>false</ScaleCrop>
  <LinksUpToDate>false</LinksUpToDate>
  <CharactersWithSpaces>6394</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2013-12-23T23:15:00Z</dcterms:created>
  <dc:creator>python-docx</dc:creator>
  <dc:description>generated by python-docx</dc:description>
  <lastModifiedBy>SM-A705W</lastModifiedBy>
  <dcterms:modified xsi:type="dcterms:W3CDTF">2025-05-04T17:34:24Z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4df07c4bcec0495ea8b374f1235695d8</vt:lpwstr>
  </property>
</Properties>
</file>